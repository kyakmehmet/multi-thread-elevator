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3363" w:rsidRPr="00994814" w:rsidRDefault="00A613E9" w:rsidP="00C03363">
      <w:pPr>
        <w:jc w:val="center"/>
      </w:pPr>
      <w:r w:rsidRPr="00994814">
        <w:rPr>
          <w:rFonts w:eastAsia="Times New Roman"/>
        </w:rPr>
        <w:t xml:space="preserve"> </w:t>
      </w:r>
      <w:r w:rsidR="00F62613" w:rsidRPr="00994814">
        <w:rPr>
          <w:b/>
          <w:sz w:val="36"/>
          <w:szCs w:val="36"/>
        </w:rPr>
        <w:t>ASANSÖRLERDEKİ TALEP YOĞUNLUĞUNUN MULTITHREAD İLE KONTROLÜ</w:t>
      </w:r>
      <w:r w:rsidR="00C03363" w:rsidRPr="00994814">
        <w:rPr>
          <w:b/>
          <w:bCs/>
          <w:sz w:val="36"/>
          <w:szCs w:val="36"/>
        </w:rPr>
        <w:t xml:space="preserve"> PROJESİ</w:t>
      </w:r>
    </w:p>
    <w:p w:rsidR="00C03363" w:rsidRPr="00994814" w:rsidRDefault="00C03363" w:rsidP="00C03363">
      <w:pPr>
        <w:pStyle w:val="Author"/>
        <w:rPr>
          <w:sz w:val="26"/>
          <w:szCs w:val="26"/>
        </w:rPr>
      </w:pPr>
      <w:r w:rsidRPr="00994814">
        <w:rPr>
          <w:sz w:val="26"/>
          <w:szCs w:val="26"/>
        </w:rPr>
        <w:t>Derya ÖZGÜ,</w:t>
      </w:r>
      <w:r w:rsidRPr="00994814">
        <w:rPr>
          <w:rFonts w:eastAsia="Times New Roman"/>
          <w:sz w:val="26"/>
          <w:szCs w:val="26"/>
        </w:rPr>
        <w:t xml:space="preserve"> </w:t>
      </w:r>
      <w:r w:rsidRPr="00994814">
        <w:rPr>
          <w:sz w:val="26"/>
          <w:szCs w:val="26"/>
        </w:rPr>
        <w:t>Mehmet KIYAK</w:t>
      </w:r>
    </w:p>
    <w:p w:rsidR="00C03363" w:rsidRPr="00994814" w:rsidRDefault="00C03363" w:rsidP="00C03363">
      <w:pPr>
        <w:pStyle w:val="Affiliation"/>
        <w:rPr>
          <w:sz w:val="26"/>
          <w:szCs w:val="26"/>
        </w:rPr>
      </w:pPr>
      <w:r w:rsidRPr="00994814">
        <w:rPr>
          <w:sz w:val="26"/>
          <w:szCs w:val="26"/>
        </w:rPr>
        <w:t>Bilgisayar</w:t>
      </w:r>
      <w:r w:rsidRPr="00994814">
        <w:rPr>
          <w:rFonts w:eastAsia="Times New Roman"/>
          <w:sz w:val="26"/>
          <w:szCs w:val="26"/>
        </w:rPr>
        <w:t xml:space="preserve"> </w:t>
      </w:r>
      <w:r w:rsidRPr="00994814">
        <w:rPr>
          <w:sz w:val="26"/>
          <w:szCs w:val="26"/>
        </w:rPr>
        <w:t>Mühendisliği</w:t>
      </w:r>
      <w:r w:rsidRPr="00994814">
        <w:rPr>
          <w:rFonts w:eastAsia="Times New Roman"/>
          <w:sz w:val="26"/>
          <w:szCs w:val="26"/>
        </w:rPr>
        <w:t xml:space="preserve"> </w:t>
      </w:r>
      <w:r w:rsidRPr="00994814">
        <w:rPr>
          <w:sz w:val="26"/>
          <w:szCs w:val="26"/>
        </w:rPr>
        <w:t>Bölümü</w:t>
      </w:r>
    </w:p>
    <w:p w:rsidR="00C03363" w:rsidRPr="00994814" w:rsidRDefault="00C03363" w:rsidP="00C03363">
      <w:pPr>
        <w:pStyle w:val="Affiliation"/>
        <w:rPr>
          <w:sz w:val="26"/>
          <w:szCs w:val="26"/>
        </w:rPr>
      </w:pPr>
      <w:r w:rsidRPr="00994814">
        <w:rPr>
          <w:sz w:val="26"/>
          <w:szCs w:val="26"/>
        </w:rPr>
        <w:t>Kocaeli</w:t>
      </w:r>
      <w:r w:rsidRPr="00994814">
        <w:rPr>
          <w:rFonts w:eastAsia="Times New Roman"/>
          <w:sz w:val="26"/>
          <w:szCs w:val="26"/>
        </w:rPr>
        <w:t xml:space="preserve"> </w:t>
      </w:r>
      <w:r w:rsidRPr="00994814">
        <w:rPr>
          <w:sz w:val="26"/>
          <w:szCs w:val="26"/>
        </w:rPr>
        <w:t>Üniversitesi</w:t>
      </w:r>
    </w:p>
    <w:p w:rsidR="00C03363" w:rsidRPr="00994814" w:rsidRDefault="008A356C" w:rsidP="00C03363">
      <w:pPr>
        <w:pStyle w:val="Affiliation"/>
        <w:rPr>
          <w:rFonts w:eastAsia="Times New Roman"/>
          <w:sz w:val="20"/>
          <w:szCs w:val="20"/>
        </w:rPr>
      </w:pPr>
      <w:hyperlink r:id="rId8" w:history="1">
        <w:r w:rsidR="00C03363" w:rsidRPr="00994814">
          <w:rPr>
            <w:rStyle w:val="Kpr"/>
            <w:sz w:val="20"/>
            <w:szCs w:val="20"/>
          </w:rPr>
          <w:t>180201115@kocaeli.edu.tr</w:t>
        </w:r>
      </w:hyperlink>
      <w:r w:rsidR="00C03363" w:rsidRPr="00994814">
        <w:rPr>
          <w:sz w:val="20"/>
          <w:szCs w:val="20"/>
        </w:rPr>
        <w:t xml:space="preserve"> </w:t>
      </w:r>
      <w:r w:rsidR="00C03363" w:rsidRPr="00994814">
        <w:rPr>
          <w:rFonts w:eastAsia="Times New Roman"/>
          <w:sz w:val="20"/>
          <w:szCs w:val="20"/>
        </w:rPr>
        <w:t xml:space="preserve">, </w:t>
      </w:r>
      <w:hyperlink r:id="rId9" w:history="1">
        <w:r w:rsidR="00C03363" w:rsidRPr="00994814">
          <w:rPr>
            <w:rStyle w:val="Kpr"/>
            <w:sz w:val="20"/>
            <w:szCs w:val="20"/>
          </w:rPr>
          <w:t>180201135@kocaeli.edu.tr</w:t>
        </w:r>
      </w:hyperlink>
      <w:r w:rsidR="00C03363" w:rsidRPr="00994814">
        <w:t xml:space="preserve"> </w:t>
      </w:r>
    </w:p>
    <w:p w:rsidR="002B6898" w:rsidRPr="00994814" w:rsidRDefault="002B6898" w:rsidP="00C03363">
      <w:pPr>
        <w:jc w:val="center"/>
        <w:rPr>
          <w:sz w:val="18"/>
        </w:rPr>
      </w:pPr>
    </w:p>
    <w:p w:rsidR="002B6898" w:rsidRPr="00994814" w:rsidRDefault="002B6898">
      <w:pPr>
        <w:pStyle w:val="Affiliation"/>
        <w:rPr>
          <w:sz w:val="18"/>
        </w:rPr>
      </w:pPr>
    </w:p>
    <w:p w:rsidR="002B6898" w:rsidRPr="00994814" w:rsidRDefault="002B6898">
      <w:pPr>
        <w:pStyle w:val="Affiliation"/>
        <w:rPr>
          <w:sz w:val="18"/>
        </w:rPr>
      </w:pPr>
    </w:p>
    <w:p w:rsidR="002B6898" w:rsidRPr="00994814" w:rsidRDefault="002B6898">
      <w:pPr>
        <w:pStyle w:val="Affiliation"/>
        <w:rPr>
          <w:sz w:val="18"/>
        </w:rPr>
      </w:pPr>
    </w:p>
    <w:p w:rsidR="002B6898" w:rsidRPr="00994814" w:rsidRDefault="002B6898">
      <w:pPr>
        <w:sectPr w:rsidR="002B6898" w:rsidRPr="00994814">
          <w:footerReference w:type="default" r:id="rId10"/>
          <w:pgSz w:w="11906" w:h="16838"/>
          <w:pgMar w:top="1588" w:right="1134" w:bottom="1871" w:left="1134" w:header="720" w:footer="720" w:gutter="0"/>
          <w:cols w:space="720"/>
          <w:docGrid w:linePitch="360"/>
        </w:sectPr>
      </w:pPr>
    </w:p>
    <w:p w:rsidR="002B6898" w:rsidRPr="00994814" w:rsidRDefault="004F6008">
      <w:pPr>
        <w:pStyle w:val="AbstractHeading"/>
        <w:jc w:val="both"/>
        <w:rPr>
          <w:sz w:val="26"/>
          <w:szCs w:val="26"/>
        </w:rPr>
      </w:pPr>
      <w:r w:rsidRPr="00994814">
        <w:rPr>
          <w:sz w:val="26"/>
          <w:szCs w:val="26"/>
        </w:rPr>
        <w:lastRenderedPageBreak/>
        <w:t>Özet</w:t>
      </w:r>
    </w:p>
    <w:p w:rsidR="00870EED" w:rsidRPr="00994814" w:rsidRDefault="00CE0005" w:rsidP="00870EED">
      <w:pPr>
        <w:pStyle w:val="BodyTextKeep"/>
        <w:ind w:right="0"/>
        <w:rPr>
          <w:i/>
          <w:sz w:val="22"/>
          <w:szCs w:val="22"/>
        </w:rPr>
      </w:pPr>
      <w:r w:rsidRPr="00994814">
        <w:rPr>
          <w:i/>
          <w:sz w:val="22"/>
          <w:szCs w:val="22"/>
        </w:rPr>
        <w:t xml:space="preserve">       </w:t>
      </w:r>
      <w:r w:rsidR="00870EED" w:rsidRPr="00994814">
        <w:rPr>
          <w:i/>
          <w:sz w:val="22"/>
          <w:szCs w:val="22"/>
        </w:rPr>
        <w:t>Proje</w:t>
      </w:r>
      <w:r w:rsidR="00F62613" w:rsidRPr="00994814">
        <w:rPr>
          <w:i/>
          <w:sz w:val="22"/>
          <w:szCs w:val="22"/>
        </w:rPr>
        <w:t>de bir alışveriş merkezinde ki asansörlerin talep yoğunluğunun multithread ile kontrolü yapılmaktadır. Alışveriş merkezinde beş adet asansör bulunmaktadır. Birinci asansör sürekli çalışmakta olup diğer asansörler ise yoğunluğa göre aktif veya pasif durumu geçmektedir.</w:t>
      </w:r>
      <w:r w:rsidR="00870EED" w:rsidRPr="00994814">
        <w:rPr>
          <w:i/>
          <w:sz w:val="22"/>
          <w:szCs w:val="22"/>
        </w:rPr>
        <w:t xml:space="preserve"> </w:t>
      </w:r>
    </w:p>
    <w:p w:rsidR="00870EED" w:rsidRPr="00994814" w:rsidRDefault="00870EED" w:rsidP="00870EED">
      <w:pPr>
        <w:pStyle w:val="BodyTextKeep"/>
        <w:ind w:right="0"/>
        <w:rPr>
          <w:i/>
          <w:sz w:val="22"/>
          <w:szCs w:val="22"/>
        </w:rPr>
      </w:pPr>
    </w:p>
    <w:p w:rsidR="00BC0221" w:rsidRPr="00994814" w:rsidRDefault="00F62613" w:rsidP="00CE0005">
      <w:pPr>
        <w:pStyle w:val="BodyTextKeep"/>
        <w:ind w:right="0"/>
        <w:rPr>
          <w:i/>
          <w:sz w:val="22"/>
          <w:szCs w:val="22"/>
        </w:rPr>
      </w:pPr>
      <w:r w:rsidRPr="00994814">
        <w:rPr>
          <w:i/>
          <w:sz w:val="22"/>
          <w:szCs w:val="22"/>
        </w:rPr>
        <w:t>Program kullanıcı tarafından durdurulmaz ise veya hata olmadığı sürece sürekli alışveriş merkezine birilerinin girip çıkması şeklinde olup asansörler sürekli çalışarak hizmet vermektedir. Anlık olarak ekrana asansörlere ve katlara ait bilgiler yazılmaktadır.</w:t>
      </w:r>
      <w:r w:rsidR="00155D13" w:rsidRPr="00994814">
        <w:rPr>
          <w:i/>
          <w:sz w:val="22"/>
          <w:szCs w:val="22"/>
        </w:rPr>
        <w:t xml:space="preserve"> </w:t>
      </w:r>
      <w:r w:rsidR="007D4AE4" w:rsidRPr="00994814">
        <w:rPr>
          <w:i/>
          <w:sz w:val="22"/>
          <w:szCs w:val="22"/>
        </w:rPr>
        <w:br/>
      </w:r>
    </w:p>
    <w:p w:rsidR="002B6898" w:rsidRPr="00994814" w:rsidRDefault="00A613E9">
      <w:pPr>
        <w:pStyle w:val="Balk1"/>
        <w:jc w:val="both"/>
        <w:rPr>
          <w:sz w:val="24"/>
          <w:szCs w:val="24"/>
        </w:rPr>
      </w:pPr>
      <w:r w:rsidRPr="00994814">
        <w:rPr>
          <w:sz w:val="24"/>
          <w:szCs w:val="24"/>
        </w:rPr>
        <w:t>Giriş</w:t>
      </w:r>
    </w:p>
    <w:p w:rsidR="00994814" w:rsidRDefault="007D4AE4" w:rsidP="00F3689F">
      <w:pPr>
        <w:pStyle w:val="BodyTextKeep"/>
        <w:ind w:right="0"/>
        <w:rPr>
          <w:color w:val="000000"/>
          <w:sz w:val="22"/>
          <w:szCs w:val="22"/>
        </w:rPr>
      </w:pPr>
      <w:r w:rsidRPr="00994814">
        <w:rPr>
          <w:color w:val="000000"/>
          <w:sz w:val="22"/>
          <w:szCs w:val="22"/>
        </w:rPr>
        <w:t>Program ilk çalışma esnasın</w:t>
      </w:r>
      <w:r w:rsidR="00204897" w:rsidRPr="00994814">
        <w:rPr>
          <w:color w:val="000000"/>
          <w:sz w:val="22"/>
          <w:szCs w:val="22"/>
        </w:rPr>
        <w:t>da</w:t>
      </w:r>
      <w:r w:rsidR="00870EED" w:rsidRPr="00994814">
        <w:rPr>
          <w:color w:val="000000"/>
          <w:sz w:val="22"/>
          <w:szCs w:val="22"/>
        </w:rPr>
        <w:t xml:space="preserve"> </w:t>
      </w:r>
      <w:r w:rsidR="00F62613" w:rsidRPr="00994814">
        <w:rPr>
          <w:color w:val="000000"/>
          <w:sz w:val="22"/>
          <w:szCs w:val="22"/>
        </w:rPr>
        <w:t>giriş ve çıkış sınıflarından üretilen objeler ile çalışmaya başlamaktadır. Giriş thread sürekli olarak 500</w:t>
      </w:r>
      <w:r w:rsidR="00C27293">
        <w:rPr>
          <w:color w:val="000000"/>
          <w:sz w:val="22"/>
          <w:szCs w:val="22"/>
        </w:rPr>
        <w:t>ms</w:t>
      </w:r>
      <w:r w:rsidR="00F62613" w:rsidRPr="00994814">
        <w:rPr>
          <w:color w:val="000000"/>
          <w:sz w:val="22"/>
          <w:szCs w:val="22"/>
        </w:rPr>
        <w:t xml:space="preserve"> (milisaniye) de bir alışveriş merkezine kişi ve bu kişilerin gideceği hedef katları üretmektedir.</w:t>
      </w:r>
    </w:p>
    <w:p w:rsidR="00155D13" w:rsidRPr="00994814" w:rsidRDefault="00F62613" w:rsidP="00870EED">
      <w:pPr>
        <w:pStyle w:val="BodyTextKeep"/>
        <w:ind w:right="0"/>
        <w:rPr>
          <w:color w:val="000000"/>
          <w:sz w:val="22"/>
          <w:szCs w:val="22"/>
        </w:rPr>
      </w:pPr>
      <w:r w:rsidRPr="00994814">
        <w:rPr>
          <w:color w:val="000000"/>
          <w:sz w:val="22"/>
          <w:szCs w:val="22"/>
        </w:rPr>
        <w:t>Çıkış thread ise sürekli olarak her 1000</w:t>
      </w:r>
      <w:r w:rsidR="00C27293">
        <w:rPr>
          <w:color w:val="000000"/>
          <w:sz w:val="22"/>
          <w:szCs w:val="22"/>
        </w:rPr>
        <w:t>ms</w:t>
      </w:r>
      <w:r w:rsidRPr="00994814">
        <w:rPr>
          <w:color w:val="000000"/>
          <w:sz w:val="22"/>
          <w:szCs w:val="22"/>
        </w:rPr>
        <w:t xml:space="preserve"> (milisaniye) de bir çıkışa gidecek olan kişi ve bu kişilerin hangi katlardan ineceğini rastgele olarak üretmektedir.</w:t>
      </w:r>
      <w:r w:rsidR="00994814">
        <w:rPr>
          <w:color w:val="000000"/>
          <w:sz w:val="22"/>
          <w:szCs w:val="22"/>
        </w:rPr>
        <w:t xml:space="preserve"> Ve belirtilen sıraya göre asansörler hizmet vermektedir.</w:t>
      </w:r>
    </w:p>
    <w:p w:rsidR="00E01C04" w:rsidRPr="00994814" w:rsidRDefault="00E01C04">
      <w:pPr>
        <w:pStyle w:val="BodyTextKeep"/>
        <w:ind w:right="0"/>
        <w:rPr>
          <w:color w:val="000000"/>
          <w:sz w:val="22"/>
          <w:szCs w:val="22"/>
        </w:rPr>
      </w:pPr>
    </w:p>
    <w:p w:rsidR="00E01C04" w:rsidRPr="00994814" w:rsidRDefault="00E01C04" w:rsidP="00E01C04">
      <w:pPr>
        <w:pStyle w:val="Balk1"/>
        <w:jc w:val="both"/>
        <w:rPr>
          <w:sz w:val="24"/>
          <w:szCs w:val="24"/>
        </w:rPr>
      </w:pPr>
      <w:r w:rsidRPr="00994814">
        <w:rPr>
          <w:sz w:val="24"/>
          <w:szCs w:val="24"/>
        </w:rPr>
        <w:t>Temel Bilgiler</w:t>
      </w:r>
    </w:p>
    <w:p w:rsidR="001D55A5" w:rsidRPr="00994814" w:rsidRDefault="001D55A5" w:rsidP="00155D13">
      <w:pPr>
        <w:rPr>
          <w:sz w:val="22"/>
          <w:szCs w:val="22"/>
        </w:rPr>
      </w:pPr>
      <w:r w:rsidRPr="00994814">
        <w:rPr>
          <w:rFonts w:eastAsia="Times New Roman"/>
          <w:color w:val="000000"/>
          <w:sz w:val="22"/>
          <w:szCs w:val="22"/>
          <w:lang w:eastAsia="en-US"/>
        </w:rPr>
        <w:t>Program</w:t>
      </w:r>
      <w:r w:rsidR="00155D13" w:rsidRPr="00994814">
        <w:rPr>
          <w:rFonts w:eastAsia="Times New Roman"/>
          <w:color w:val="000000"/>
          <w:sz w:val="22"/>
          <w:szCs w:val="22"/>
          <w:lang w:eastAsia="en-US"/>
        </w:rPr>
        <w:t xml:space="preserve"> </w:t>
      </w:r>
      <w:r w:rsidR="00994814">
        <w:rPr>
          <w:rFonts w:eastAsia="Times New Roman"/>
          <w:color w:val="000000"/>
          <w:sz w:val="22"/>
          <w:szCs w:val="22"/>
          <w:lang w:eastAsia="en-US"/>
        </w:rPr>
        <w:t>Java</w:t>
      </w:r>
      <w:r w:rsidRPr="00994814">
        <w:rPr>
          <w:rFonts w:eastAsia="Times New Roman"/>
          <w:color w:val="000000"/>
          <w:sz w:val="22"/>
          <w:szCs w:val="22"/>
          <w:lang w:eastAsia="en-US"/>
        </w:rPr>
        <w:t xml:space="preserve"> programlama dilinde geliştirilmiş olup, tümleşik geliştirme ortamı olarak “</w:t>
      </w:r>
      <w:r w:rsidR="00994814">
        <w:rPr>
          <w:rFonts w:eastAsia="Times New Roman"/>
          <w:color w:val="000000"/>
          <w:sz w:val="22"/>
          <w:szCs w:val="22"/>
          <w:lang w:eastAsia="en-US"/>
        </w:rPr>
        <w:t>NetBeans IDE 8.2</w:t>
      </w:r>
      <w:r w:rsidRPr="00994814">
        <w:rPr>
          <w:rFonts w:eastAsia="Times New Roman"/>
          <w:color w:val="000000"/>
          <w:sz w:val="22"/>
          <w:szCs w:val="22"/>
          <w:lang w:eastAsia="en-US"/>
        </w:rPr>
        <w:t>” kullanılmıştır.</w:t>
      </w:r>
      <w:r w:rsidR="00952690" w:rsidRPr="00994814">
        <w:rPr>
          <w:rFonts w:eastAsia="Times New Roman"/>
          <w:color w:val="000000"/>
          <w:sz w:val="22"/>
          <w:szCs w:val="22"/>
          <w:lang w:eastAsia="en-US"/>
        </w:rPr>
        <w:t xml:space="preserve"> </w:t>
      </w:r>
      <w:r w:rsidR="00F541A1" w:rsidRPr="00994814">
        <w:rPr>
          <w:rFonts w:eastAsia="Times New Roman"/>
          <w:sz w:val="22"/>
          <w:szCs w:val="22"/>
        </w:rPr>
        <w:t>Akış</w:t>
      </w:r>
      <w:r w:rsidR="00994814">
        <w:rPr>
          <w:rFonts w:eastAsia="Times New Roman"/>
          <w:sz w:val="22"/>
          <w:szCs w:val="22"/>
        </w:rPr>
        <w:t xml:space="preserve"> ve UML</w:t>
      </w:r>
      <w:r w:rsidR="00F541A1" w:rsidRPr="00994814">
        <w:rPr>
          <w:rFonts w:eastAsia="Times New Roman"/>
          <w:sz w:val="22"/>
          <w:szCs w:val="22"/>
        </w:rPr>
        <w:t xml:space="preserve"> diyagramı için </w:t>
      </w:r>
      <w:hyperlink r:id="rId11" w:history="1">
        <w:r w:rsidR="00F541A1" w:rsidRPr="00994814">
          <w:rPr>
            <w:rFonts w:eastAsia="Times New Roman"/>
            <w:color w:val="0000FF"/>
            <w:sz w:val="22"/>
            <w:szCs w:val="22"/>
            <w:u w:val="single"/>
          </w:rPr>
          <w:t>draw.io</w:t>
        </w:r>
      </w:hyperlink>
      <w:r w:rsidR="00C03363" w:rsidRPr="00994814">
        <w:rPr>
          <w:rFonts w:eastAsia="Times New Roman"/>
          <w:sz w:val="22"/>
          <w:szCs w:val="22"/>
          <w:u w:val="single"/>
        </w:rPr>
        <w:t xml:space="preserve"> </w:t>
      </w:r>
      <w:r w:rsidR="00F541A1" w:rsidRPr="00994814">
        <w:rPr>
          <w:rFonts w:eastAsia="Times New Roman"/>
          <w:sz w:val="22"/>
          <w:szCs w:val="22"/>
        </w:rPr>
        <w:t>online diyagram yapma programı kullanılmıştır</w:t>
      </w:r>
    </w:p>
    <w:p w:rsidR="00E01C04" w:rsidRPr="00994814" w:rsidRDefault="00E01C04" w:rsidP="00E01C04">
      <w:pPr>
        <w:rPr>
          <w:sz w:val="22"/>
          <w:szCs w:val="22"/>
        </w:rPr>
      </w:pPr>
    </w:p>
    <w:p w:rsidR="00E01C04" w:rsidRPr="00994814" w:rsidRDefault="001D55A5" w:rsidP="00E01C04">
      <w:pPr>
        <w:pStyle w:val="Balk1"/>
        <w:jc w:val="both"/>
      </w:pPr>
      <w:r w:rsidRPr="00994814">
        <w:rPr>
          <w:sz w:val="24"/>
          <w:szCs w:val="24"/>
        </w:rPr>
        <w:lastRenderedPageBreak/>
        <w:t>Tasarım</w:t>
      </w:r>
    </w:p>
    <w:p w:rsidR="001D55A5" w:rsidRPr="00994814" w:rsidRDefault="00994814" w:rsidP="001D55A5">
      <w:pPr>
        <w:rPr>
          <w:sz w:val="22"/>
          <w:szCs w:val="22"/>
        </w:rPr>
      </w:pPr>
      <w:r>
        <w:rPr>
          <w:sz w:val="22"/>
          <w:szCs w:val="22"/>
        </w:rPr>
        <w:t xml:space="preserve">Asansörlerdeki Talep Yoğunluğunun Multithread İle Kontrolü </w:t>
      </w:r>
      <w:r w:rsidR="001D55A5" w:rsidRPr="00994814">
        <w:rPr>
          <w:sz w:val="22"/>
          <w:szCs w:val="22"/>
        </w:rPr>
        <w:t xml:space="preserve">programının programlanma aşamaları altta belirtilen başlıklar altında açıklanmıştır. </w:t>
      </w:r>
    </w:p>
    <w:p w:rsidR="001D55A5" w:rsidRPr="00994814" w:rsidRDefault="001D55A5" w:rsidP="001D55A5">
      <w:pPr>
        <w:pStyle w:val="Balk1"/>
        <w:numPr>
          <w:ilvl w:val="1"/>
          <w:numId w:val="13"/>
        </w:numPr>
        <w:jc w:val="both"/>
        <w:rPr>
          <w:sz w:val="24"/>
          <w:szCs w:val="24"/>
        </w:rPr>
      </w:pPr>
      <w:r w:rsidRPr="00994814">
        <w:rPr>
          <w:sz w:val="24"/>
          <w:szCs w:val="24"/>
        </w:rPr>
        <w:t>Algoritma</w:t>
      </w:r>
    </w:p>
    <w:p w:rsidR="00994814" w:rsidRDefault="00994814" w:rsidP="00994814">
      <w:pPr>
        <w:pStyle w:val="BodyTextKeep"/>
        <w:ind w:right="0"/>
        <w:rPr>
          <w:color w:val="000000"/>
          <w:sz w:val="22"/>
          <w:szCs w:val="22"/>
        </w:rPr>
      </w:pPr>
      <w:r w:rsidRPr="00994814">
        <w:rPr>
          <w:color w:val="000000"/>
          <w:sz w:val="22"/>
          <w:szCs w:val="22"/>
        </w:rPr>
        <w:t xml:space="preserve">Program ilk çalışma esnasında giriş ve çıkış sınıflarından üretilen objeler ile çalışmaya başlamaktadır. </w:t>
      </w:r>
    </w:p>
    <w:p w:rsidR="00994814" w:rsidRDefault="00994814" w:rsidP="00994814">
      <w:pPr>
        <w:pStyle w:val="BodyTextKeep"/>
        <w:ind w:right="0"/>
        <w:rPr>
          <w:color w:val="000000"/>
          <w:sz w:val="22"/>
          <w:szCs w:val="22"/>
        </w:rPr>
      </w:pPr>
      <w:r w:rsidRPr="00994814">
        <w:rPr>
          <w:color w:val="000000"/>
          <w:sz w:val="22"/>
          <w:szCs w:val="22"/>
        </w:rPr>
        <w:t>Giriş thread sürekli olarak 500</w:t>
      </w:r>
      <w:r w:rsidR="00C27293">
        <w:rPr>
          <w:color w:val="000000"/>
          <w:sz w:val="22"/>
          <w:szCs w:val="22"/>
        </w:rPr>
        <w:t>ms</w:t>
      </w:r>
      <w:r w:rsidRPr="00994814">
        <w:rPr>
          <w:color w:val="000000"/>
          <w:sz w:val="22"/>
          <w:szCs w:val="22"/>
        </w:rPr>
        <w:t xml:space="preserve"> (milisaniye) de bir alışveriş merkezine kişi ve bu kişilerin gideceği hedef katları üretmektedir.</w:t>
      </w:r>
    </w:p>
    <w:p w:rsidR="00994814" w:rsidRDefault="00994814" w:rsidP="00994814">
      <w:pPr>
        <w:pStyle w:val="BodyTextKeep"/>
        <w:ind w:right="0"/>
        <w:rPr>
          <w:color w:val="000000"/>
          <w:sz w:val="22"/>
          <w:szCs w:val="22"/>
        </w:rPr>
      </w:pPr>
    </w:p>
    <w:p w:rsidR="00994814" w:rsidRDefault="00994814" w:rsidP="00994814">
      <w:pPr>
        <w:pStyle w:val="BodyTextKeep"/>
        <w:ind w:right="0"/>
        <w:rPr>
          <w:color w:val="000000"/>
          <w:sz w:val="22"/>
          <w:szCs w:val="22"/>
        </w:rPr>
      </w:pPr>
      <w:r w:rsidRPr="00994814">
        <w:rPr>
          <w:color w:val="000000"/>
          <w:sz w:val="22"/>
          <w:szCs w:val="22"/>
        </w:rPr>
        <w:t>Çıkış thread ise sürekli olarak her 1000</w:t>
      </w:r>
      <w:r w:rsidR="00C27293">
        <w:rPr>
          <w:color w:val="000000"/>
          <w:sz w:val="22"/>
          <w:szCs w:val="22"/>
        </w:rPr>
        <w:t>ms</w:t>
      </w:r>
      <w:r w:rsidRPr="00994814">
        <w:rPr>
          <w:color w:val="000000"/>
          <w:sz w:val="22"/>
          <w:szCs w:val="22"/>
        </w:rPr>
        <w:t xml:space="preserve"> (milisaniye) de bir çıkışa gidecek olan kişi ve bu kişilerin hangi katlardan ineceğini rastgele olarak üretmektedir.</w:t>
      </w:r>
    </w:p>
    <w:p w:rsidR="00994814" w:rsidRPr="00994814" w:rsidRDefault="00994814" w:rsidP="00994814">
      <w:pPr>
        <w:pStyle w:val="BodyTextKeep"/>
        <w:ind w:right="0"/>
        <w:rPr>
          <w:color w:val="000000"/>
          <w:sz w:val="22"/>
          <w:szCs w:val="22"/>
        </w:rPr>
      </w:pPr>
    </w:p>
    <w:p w:rsidR="001D55A5" w:rsidRPr="00673664" w:rsidRDefault="00994814" w:rsidP="00C27293">
      <w:pPr>
        <w:pStyle w:val="BodyTextKeep"/>
        <w:ind w:right="0"/>
        <w:rPr>
          <w:b/>
          <w:sz w:val="22"/>
          <w:szCs w:val="22"/>
        </w:rPr>
      </w:pPr>
      <w:r w:rsidRPr="00994814">
        <w:rPr>
          <w:color w:val="000000"/>
          <w:sz w:val="22"/>
          <w:szCs w:val="22"/>
        </w:rPr>
        <w:t>Sonrasında kontrol sınıfından beş adet kontrol objesi üreterek katlardaki kişi sayısını ve asansörlerdeki yoğunluğa göre asansörleri aktif veya pasif duruma getirmektedir. Anlık olarak katlardaki ve asansörlerdeki durum bilgilerini ekrana yazmaktadır.</w:t>
      </w:r>
      <w:r w:rsidR="00C27293" w:rsidRPr="00673664">
        <w:rPr>
          <w:b/>
          <w:sz w:val="22"/>
          <w:szCs w:val="22"/>
        </w:rPr>
        <w:t xml:space="preserve"> </w:t>
      </w:r>
    </w:p>
    <w:p w:rsidR="001D55A5" w:rsidRDefault="001D55A5" w:rsidP="001D55A5">
      <w:pPr>
        <w:pStyle w:val="Balk1"/>
        <w:numPr>
          <w:ilvl w:val="1"/>
          <w:numId w:val="13"/>
        </w:numPr>
        <w:jc w:val="both"/>
        <w:rPr>
          <w:sz w:val="24"/>
          <w:szCs w:val="24"/>
        </w:rPr>
      </w:pPr>
      <w:r w:rsidRPr="00994814">
        <w:rPr>
          <w:sz w:val="24"/>
          <w:szCs w:val="24"/>
        </w:rPr>
        <w:t xml:space="preserve">Kullanılan </w:t>
      </w:r>
      <w:r w:rsidR="00631A7E" w:rsidRPr="00994814">
        <w:rPr>
          <w:sz w:val="24"/>
          <w:szCs w:val="24"/>
        </w:rPr>
        <w:t xml:space="preserve">Sınıflar </w:t>
      </w:r>
      <w:r w:rsidRPr="00994814">
        <w:rPr>
          <w:sz w:val="24"/>
          <w:szCs w:val="24"/>
        </w:rPr>
        <w:t xml:space="preserve">ve </w:t>
      </w:r>
      <w:r w:rsidR="00631A7E" w:rsidRPr="00994814">
        <w:rPr>
          <w:sz w:val="24"/>
          <w:szCs w:val="24"/>
        </w:rPr>
        <w:t>Fonksiyonlar</w:t>
      </w:r>
    </w:p>
    <w:p w:rsidR="00C27293" w:rsidRPr="00994814" w:rsidRDefault="00C27293" w:rsidP="00C27293">
      <w:pPr>
        <w:pStyle w:val="BodyTextKeep"/>
        <w:ind w:right="0"/>
        <w:rPr>
          <w:color w:val="000000"/>
          <w:sz w:val="22"/>
          <w:szCs w:val="22"/>
        </w:rPr>
      </w:pPr>
    </w:p>
    <w:p w:rsidR="00C27293" w:rsidRPr="00994814" w:rsidRDefault="00C27293" w:rsidP="00C27293">
      <w:pPr>
        <w:pStyle w:val="BodyTextKeep"/>
        <w:ind w:right="0"/>
        <w:rPr>
          <w:sz w:val="22"/>
          <w:szCs w:val="22"/>
        </w:rPr>
      </w:pPr>
    </w:p>
    <w:p w:rsidR="00C27293" w:rsidRDefault="00C27293" w:rsidP="00C27293">
      <w:pPr>
        <w:pStyle w:val="BodyTextKeep"/>
        <w:numPr>
          <w:ilvl w:val="2"/>
          <w:numId w:val="13"/>
        </w:numPr>
        <w:ind w:right="0"/>
        <w:rPr>
          <w:b/>
          <w:sz w:val="22"/>
          <w:szCs w:val="22"/>
        </w:rPr>
      </w:pPr>
      <w:r w:rsidRPr="00994814">
        <w:rPr>
          <w:b/>
          <w:sz w:val="22"/>
          <w:szCs w:val="22"/>
        </w:rPr>
        <w:t>Main.</w:t>
      </w:r>
      <w:r>
        <w:rPr>
          <w:b/>
          <w:sz w:val="22"/>
          <w:szCs w:val="22"/>
        </w:rPr>
        <w:t>java</w:t>
      </w:r>
      <w:r w:rsidRPr="00994814">
        <w:rPr>
          <w:b/>
          <w:sz w:val="22"/>
          <w:szCs w:val="22"/>
        </w:rPr>
        <w:t xml:space="preserve"> : </w:t>
      </w:r>
      <w:r w:rsidRPr="00994814">
        <w:rPr>
          <w:sz w:val="22"/>
          <w:szCs w:val="22"/>
        </w:rPr>
        <w:t>Programın başlamasını sağlayan sınıftır</w:t>
      </w:r>
      <w:r>
        <w:rPr>
          <w:sz w:val="22"/>
          <w:szCs w:val="22"/>
        </w:rPr>
        <w:t>. Giriş ve çıkış threadleri başta olmak üzere kontrol ve asansör threadlerimizi oluşturup daha sonra çalıştırmaktadır. Yapılan işlemleri ekrana yazmaktadır.</w:t>
      </w:r>
      <w:r w:rsidRPr="00994814">
        <w:rPr>
          <w:b/>
          <w:sz w:val="22"/>
          <w:szCs w:val="22"/>
        </w:rPr>
        <w:t xml:space="preserve"> </w:t>
      </w:r>
      <w:r w:rsidR="00756FB5">
        <w:rPr>
          <w:b/>
          <w:sz w:val="22"/>
          <w:szCs w:val="22"/>
        </w:rPr>
        <w:br/>
      </w:r>
    </w:p>
    <w:p w:rsidR="00C27293" w:rsidRPr="00C27293" w:rsidRDefault="00C27293" w:rsidP="00C27293">
      <w:pPr>
        <w:pStyle w:val="BodyTextKeep"/>
        <w:numPr>
          <w:ilvl w:val="2"/>
          <w:numId w:val="13"/>
        </w:numPr>
        <w:ind w:right="0"/>
        <w:rPr>
          <w:b/>
          <w:sz w:val="22"/>
          <w:szCs w:val="22"/>
        </w:rPr>
      </w:pPr>
      <w:r>
        <w:rPr>
          <w:b/>
          <w:sz w:val="22"/>
          <w:szCs w:val="22"/>
        </w:rPr>
        <w:t>Giris.java</w:t>
      </w:r>
      <w:r w:rsidRPr="00994814">
        <w:rPr>
          <w:b/>
          <w:sz w:val="22"/>
          <w:szCs w:val="22"/>
        </w:rPr>
        <w:t xml:space="preserve">: </w:t>
      </w:r>
      <w:r w:rsidRPr="00B7541F">
        <w:rPr>
          <w:sz w:val="22"/>
          <w:szCs w:val="22"/>
        </w:rPr>
        <w:t>Bu sınıf</w:t>
      </w:r>
      <w:r>
        <w:rPr>
          <w:b/>
          <w:sz w:val="22"/>
          <w:szCs w:val="22"/>
        </w:rPr>
        <w:t xml:space="preserve"> </w:t>
      </w:r>
      <w:r>
        <w:rPr>
          <w:sz w:val="22"/>
          <w:szCs w:val="22"/>
        </w:rPr>
        <w:t xml:space="preserve">içerisinde giriş threadimizi çalıştırıyor ve her 500ms’de bir yukarıya çıkacak kişi ve hangi kata </w:t>
      </w:r>
      <w:r>
        <w:rPr>
          <w:sz w:val="22"/>
          <w:szCs w:val="22"/>
        </w:rPr>
        <w:lastRenderedPageBreak/>
        <w:t>çıkacağını rastgele olarak üreterek main sınıfında yer alan yön sınıfından türettiğimiz yukarı dizisi içerisine eklemektedir.</w:t>
      </w:r>
      <w:r w:rsidRPr="00994814">
        <w:rPr>
          <w:sz w:val="22"/>
          <w:szCs w:val="22"/>
        </w:rPr>
        <w:t xml:space="preserve"> </w:t>
      </w:r>
      <w:r w:rsidR="00756FB5">
        <w:rPr>
          <w:sz w:val="22"/>
          <w:szCs w:val="22"/>
        </w:rPr>
        <w:br/>
      </w:r>
    </w:p>
    <w:p w:rsidR="00C27293" w:rsidRDefault="00C27293" w:rsidP="00C27293">
      <w:pPr>
        <w:pStyle w:val="BodyTextKeep"/>
        <w:numPr>
          <w:ilvl w:val="3"/>
          <w:numId w:val="13"/>
        </w:numPr>
        <w:ind w:right="0"/>
        <w:rPr>
          <w:b/>
          <w:sz w:val="22"/>
          <w:szCs w:val="22"/>
        </w:rPr>
      </w:pPr>
      <w:r>
        <w:rPr>
          <w:b/>
          <w:sz w:val="22"/>
          <w:szCs w:val="22"/>
        </w:rPr>
        <w:t>run</w:t>
      </w:r>
      <w:r w:rsidRPr="00994814">
        <w:rPr>
          <w:b/>
          <w:sz w:val="22"/>
          <w:szCs w:val="22"/>
        </w:rPr>
        <w:t xml:space="preserve">: </w:t>
      </w:r>
      <w:r>
        <w:rPr>
          <w:color w:val="000000"/>
          <w:sz w:val="22"/>
          <w:szCs w:val="22"/>
        </w:rPr>
        <w:t xml:space="preserve">run metodunu sınıfımızı extends ettiğimiz Thread sınıfından override ederek giriş sınıfı içerisinde kendimize göre restore edip her 500ms de bir oluşturulan kişi ve hedef kat değerini dizilerimize aktarma işlemi </w:t>
      </w:r>
      <w:r w:rsidRPr="00C27293">
        <w:rPr>
          <w:color w:val="000000"/>
          <w:sz w:val="22"/>
          <w:szCs w:val="22"/>
        </w:rPr>
        <w:t>yaptırma</w:t>
      </w:r>
      <w:r>
        <w:rPr>
          <w:color w:val="000000"/>
          <w:sz w:val="22"/>
          <w:szCs w:val="22"/>
        </w:rPr>
        <w:t>sını sağladık.</w:t>
      </w:r>
      <w:r w:rsidR="00756FB5">
        <w:rPr>
          <w:color w:val="000000"/>
          <w:sz w:val="22"/>
          <w:szCs w:val="22"/>
        </w:rPr>
        <w:br/>
      </w:r>
    </w:p>
    <w:p w:rsidR="00C27293" w:rsidRPr="00C27293" w:rsidRDefault="00C27293" w:rsidP="00756FB5">
      <w:pPr>
        <w:pStyle w:val="BodyTextKeep"/>
        <w:numPr>
          <w:ilvl w:val="2"/>
          <w:numId w:val="13"/>
        </w:numPr>
        <w:ind w:right="0"/>
        <w:rPr>
          <w:b/>
          <w:sz w:val="22"/>
          <w:szCs w:val="22"/>
        </w:rPr>
      </w:pPr>
      <w:r w:rsidRPr="00C27293">
        <w:rPr>
          <w:b/>
          <w:sz w:val="22"/>
          <w:szCs w:val="22"/>
        </w:rPr>
        <w:t xml:space="preserve">Cikis.java: </w:t>
      </w:r>
      <w:r w:rsidRPr="00C27293">
        <w:rPr>
          <w:sz w:val="22"/>
          <w:szCs w:val="22"/>
        </w:rPr>
        <w:t>Bu sınıf</w:t>
      </w:r>
      <w:r w:rsidRPr="00C27293">
        <w:rPr>
          <w:b/>
          <w:sz w:val="22"/>
          <w:szCs w:val="22"/>
        </w:rPr>
        <w:t xml:space="preserve"> </w:t>
      </w:r>
      <w:r w:rsidRPr="00C27293">
        <w:rPr>
          <w:sz w:val="22"/>
          <w:szCs w:val="22"/>
        </w:rPr>
        <w:t>içerisinde çıkış threadimizi çalıştırıyor ve her 1000ms’de bir aşağıya inecek kişi ve hangi kattan ineceğini rastgele olarak üreterek main sınıfında yer alan yön sınıfından türettiğimiz aşağı dizisi içerisine eklemektedir.</w:t>
      </w:r>
      <w:r w:rsidR="00756FB5">
        <w:rPr>
          <w:sz w:val="22"/>
          <w:szCs w:val="22"/>
        </w:rPr>
        <w:br/>
      </w:r>
    </w:p>
    <w:p w:rsidR="00C27293" w:rsidRPr="00B7541F" w:rsidRDefault="00C27293" w:rsidP="00756FB5">
      <w:pPr>
        <w:pStyle w:val="BodyTextKeep"/>
        <w:numPr>
          <w:ilvl w:val="3"/>
          <w:numId w:val="13"/>
        </w:numPr>
        <w:ind w:right="0"/>
        <w:rPr>
          <w:b/>
          <w:sz w:val="22"/>
          <w:szCs w:val="22"/>
        </w:rPr>
      </w:pPr>
      <w:r w:rsidRPr="00C27293">
        <w:rPr>
          <w:b/>
          <w:sz w:val="22"/>
          <w:szCs w:val="22"/>
        </w:rPr>
        <w:t xml:space="preserve">run: </w:t>
      </w:r>
      <w:r w:rsidRPr="00C27293">
        <w:rPr>
          <w:color w:val="000000"/>
          <w:sz w:val="22"/>
          <w:szCs w:val="22"/>
        </w:rPr>
        <w:t xml:space="preserve">run metodunu sınıfımızı extends ettiğimiz Thread sınıfından override ederek </w:t>
      </w:r>
      <w:r>
        <w:rPr>
          <w:color w:val="000000"/>
          <w:sz w:val="22"/>
          <w:szCs w:val="22"/>
        </w:rPr>
        <w:t>çıkış</w:t>
      </w:r>
      <w:r w:rsidRPr="00C27293">
        <w:rPr>
          <w:color w:val="000000"/>
          <w:sz w:val="22"/>
          <w:szCs w:val="22"/>
        </w:rPr>
        <w:t xml:space="preserve"> sınıfı içerisinde kendimize göre restore edip her </w:t>
      </w:r>
      <w:r>
        <w:rPr>
          <w:color w:val="000000"/>
          <w:sz w:val="22"/>
          <w:szCs w:val="22"/>
        </w:rPr>
        <w:t>1000ms</w:t>
      </w:r>
      <w:r w:rsidRPr="00C27293">
        <w:rPr>
          <w:color w:val="000000"/>
          <w:sz w:val="22"/>
          <w:szCs w:val="22"/>
        </w:rPr>
        <w:t xml:space="preserve"> de bir oluşturulan kişi ve </w:t>
      </w:r>
      <w:r>
        <w:rPr>
          <w:color w:val="000000"/>
          <w:sz w:val="22"/>
          <w:szCs w:val="22"/>
        </w:rPr>
        <w:t>inilecek</w:t>
      </w:r>
      <w:r w:rsidRPr="00C27293">
        <w:rPr>
          <w:color w:val="000000"/>
          <w:sz w:val="22"/>
          <w:szCs w:val="22"/>
        </w:rPr>
        <w:t xml:space="preserve"> kat değerini dizilerimize aktarma işlemi yaptırma</w:t>
      </w:r>
      <w:r>
        <w:rPr>
          <w:color w:val="000000"/>
          <w:sz w:val="22"/>
          <w:szCs w:val="22"/>
        </w:rPr>
        <w:t>sını sağladık.</w:t>
      </w:r>
      <w:r>
        <w:rPr>
          <w:sz w:val="22"/>
          <w:szCs w:val="22"/>
        </w:rPr>
        <w:br/>
      </w:r>
    </w:p>
    <w:p w:rsidR="00C27293" w:rsidRPr="00C27293" w:rsidRDefault="00C27293" w:rsidP="00756FB5">
      <w:pPr>
        <w:pStyle w:val="BodyTextKeep"/>
        <w:numPr>
          <w:ilvl w:val="2"/>
          <w:numId w:val="19"/>
        </w:numPr>
        <w:ind w:right="0"/>
        <w:rPr>
          <w:b/>
          <w:sz w:val="22"/>
          <w:szCs w:val="22"/>
        </w:rPr>
      </w:pPr>
      <w:r>
        <w:rPr>
          <w:b/>
          <w:sz w:val="22"/>
          <w:szCs w:val="22"/>
        </w:rPr>
        <w:t xml:space="preserve">Asansor.java: </w:t>
      </w:r>
      <w:r>
        <w:rPr>
          <w:sz w:val="22"/>
          <w:szCs w:val="22"/>
        </w:rPr>
        <w:t xml:space="preserve">Main sınıfı içerisinde bu sınıftan türeterek beş adet asansör üretiyoruz. Daha sonra bunları main içerisinde asansör sınıfından türeterek belirttiğimiz asansör dizisinde gerekli objeleri tutuyoruz. </w:t>
      </w:r>
      <w:r w:rsidR="00756FB5">
        <w:rPr>
          <w:sz w:val="22"/>
          <w:szCs w:val="22"/>
        </w:rPr>
        <w:br/>
      </w:r>
      <w:r w:rsidR="00756FB5">
        <w:rPr>
          <w:sz w:val="22"/>
          <w:szCs w:val="22"/>
        </w:rPr>
        <w:br/>
      </w:r>
      <w:r>
        <w:rPr>
          <w:sz w:val="22"/>
          <w:szCs w:val="22"/>
        </w:rPr>
        <w:t xml:space="preserve">Bu sınıf içerisinde asansörlerimizin durumlarına göre </w:t>
      </w:r>
      <w:r w:rsidR="00756FB5">
        <w:rPr>
          <w:sz w:val="22"/>
          <w:szCs w:val="22"/>
        </w:rPr>
        <w:t>h</w:t>
      </w:r>
      <w:r>
        <w:rPr>
          <w:sz w:val="22"/>
          <w:szCs w:val="22"/>
        </w:rPr>
        <w:t>er 200ms de bir yukarı veya aşağı katlara kişileri götürmesini sağlayan run metodu çalışmaktadır.</w:t>
      </w:r>
      <w:r w:rsidR="00756FB5">
        <w:rPr>
          <w:sz w:val="22"/>
          <w:szCs w:val="22"/>
        </w:rPr>
        <w:br/>
      </w:r>
    </w:p>
    <w:p w:rsidR="00C27293" w:rsidRPr="00673664" w:rsidRDefault="00C27293" w:rsidP="00756FB5">
      <w:pPr>
        <w:pStyle w:val="BodyTextKeep"/>
        <w:numPr>
          <w:ilvl w:val="3"/>
          <w:numId w:val="19"/>
        </w:numPr>
        <w:ind w:right="0"/>
        <w:rPr>
          <w:b/>
          <w:sz w:val="22"/>
          <w:szCs w:val="22"/>
        </w:rPr>
      </w:pPr>
      <w:r>
        <w:rPr>
          <w:b/>
          <w:sz w:val="22"/>
          <w:szCs w:val="22"/>
        </w:rPr>
        <w:t xml:space="preserve">run: </w:t>
      </w:r>
      <w:r>
        <w:rPr>
          <w:sz w:val="22"/>
          <w:szCs w:val="22"/>
        </w:rPr>
        <w:t xml:space="preserve">Asansörümüzün durumuna göre gideceği kata göre yukarı veya aşağı inmesi işlemini yapmakta olup ayrıca katlarda ki kişilerin genel toplam değerlerini güncellemektedir. Bu işlemi her 200ms de bir içerisinden üretilen her </w:t>
      </w:r>
      <w:r>
        <w:rPr>
          <w:sz w:val="22"/>
          <w:szCs w:val="22"/>
        </w:rPr>
        <w:lastRenderedPageBreak/>
        <w:t xml:space="preserve">asansöre göre yapmaktadır. </w:t>
      </w:r>
      <w:r>
        <w:rPr>
          <w:sz w:val="22"/>
          <w:szCs w:val="22"/>
        </w:rPr>
        <w:br/>
      </w:r>
    </w:p>
    <w:p w:rsidR="00C27293" w:rsidRPr="00C27293" w:rsidRDefault="00C27293" w:rsidP="00756FB5">
      <w:pPr>
        <w:pStyle w:val="BodyTextKeep"/>
        <w:numPr>
          <w:ilvl w:val="2"/>
          <w:numId w:val="19"/>
        </w:numPr>
        <w:ind w:right="0"/>
        <w:rPr>
          <w:b/>
          <w:sz w:val="22"/>
          <w:szCs w:val="22"/>
        </w:rPr>
      </w:pPr>
      <w:r>
        <w:rPr>
          <w:b/>
          <w:sz w:val="22"/>
          <w:szCs w:val="22"/>
        </w:rPr>
        <w:t xml:space="preserve">Kontrol.java: </w:t>
      </w:r>
      <w:r>
        <w:rPr>
          <w:sz w:val="22"/>
          <w:szCs w:val="22"/>
        </w:rPr>
        <w:t>Main içerisinde bu sınıftan beş adet obje üretip yine main içerisinde bu sınıftan türeterek oluşturduğumuz dizi içerisine ekliyoruz. Bu sınıf içerisinde her 150ms de bir asansörlerimiz katlara göre yoğunluğunu kontrol ederek asansörlerimizin durumlarını aktif veya pasif olarak değiştirmekteyiz.</w:t>
      </w:r>
      <w:r w:rsidR="00756FB5">
        <w:rPr>
          <w:sz w:val="22"/>
          <w:szCs w:val="22"/>
        </w:rPr>
        <w:br/>
      </w:r>
    </w:p>
    <w:p w:rsidR="00C27293" w:rsidRDefault="00C27293" w:rsidP="00756FB5">
      <w:pPr>
        <w:pStyle w:val="BodyTextKeep"/>
        <w:numPr>
          <w:ilvl w:val="3"/>
          <w:numId w:val="19"/>
        </w:numPr>
        <w:ind w:right="0"/>
        <w:rPr>
          <w:b/>
          <w:sz w:val="22"/>
          <w:szCs w:val="22"/>
        </w:rPr>
      </w:pPr>
      <w:r>
        <w:rPr>
          <w:b/>
          <w:sz w:val="22"/>
          <w:szCs w:val="22"/>
        </w:rPr>
        <w:t xml:space="preserve">run: </w:t>
      </w:r>
      <w:r>
        <w:rPr>
          <w:sz w:val="22"/>
          <w:szCs w:val="22"/>
        </w:rPr>
        <w:t>Her 150ms’de bir katlara göre asansörlerimizin durumlarını güncelleyerek hizmetin doğruluğunu sağlamaktadır.</w:t>
      </w:r>
      <w:r>
        <w:rPr>
          <w:sz w:val="22"/>
          <w:szCs w:val="22"/>
        </w:rPr>
        <w:br/>
      </w:r>
    </w:p>
    <w:p w:rsidR="00514F10" w:rsidRPr="00994814" w:rsidRDefault="00C27293" w:rsidP="00756FB5">
      <w:pPr>
        <w:pStyle w:val="BodyTextKeep"/>
        <w:numPr>
          <w:ilvl w:val="2"/>
          <w:numId w:val="19"/>
        </w:numPr>
        <w:ind w:right="0"/>
        <w:rPr>
          <w:b/>
          <w:sz w:val="22"/>
          <w:szCs w:val="22"/>
        </w:rPr>
      </w:pPr>
      <w:r w:rsidRPr="00C27293">
        <w:rPr>
          <w:b/>
          <w:sz w:val="22"/>
          <w:szCs w:val="22"/>
        </w:rPr>
        <w:t xml:space="preserve">Yon.java: </w:t>
      </w:r>
      <w:r w:rsidRPr="00C27293">
        <w:rPr>
          <w:sz w:val="22"/>
          <w:szCs w:val="22"/>
        </w:rPr>
        <w:t>Bu sınıfı yukarıya veya aşağıya gidecek kişilerin sayılarını ve hangi kata gideceğini bilgisini tutmak için oluşturduk.</w:t>
      </w:r>
      <w:r w:rsidR="00756FB5" w:rsidRPr="00994814">
        <w:rPr>
          <w:b/>
          <w:sz w:val="22"/>
          <w:szCs w:val="22"/>
        </w:rPr>
        <w:t xml:space="preserve"> </w:t>
      </w:r>
    </w:p>
    <w:p w:rsidR="00751BF2" w:rsidRPr="00994814" w:rsidRDefault="00751BF2" w:rsidP="00751BF2">
      <w:pPr>
        <w:pStyle w:val="Balk1"/>
        <w:jc w:val="both"/>
        <w:rPr>
          <w:sz w:val="24"/>
          <w:szCs w:val="24"/>
        </w:rPr>
      </w:pPr>
      <w:r w:rsidRPr="00994814">
        <w:rPr>
          <w:sz w:val="24"/>
          <w:szCs w:val="24"/>
        </w:rPr>
        <w:t>Sonuçlar</w:t>
      </w:r>
    </w:p>
    <w:p w:rsidR="00751BF2" w:rsidRPr="00994814" w:rsidRDefault="00AF328E" w:rsidP="00AF328E">
      <w:pPr>
        <w:rPr>
          <w:sz w:val="22"/>
          <w:szCs w:val="22"/>
        </w:rPr>
      </w:pPr>
      <w:r w:rsidRPr="00994814">
        <w:rPr>
          <w:sz w:val="22"/>
          <w:szCs w:val="22"/>
        </w:rPr>
        <w:t>Programımız</w:t>
      </w:r>
      <w:r w:rsidR="00332216" w:rsidRPr="00994814">
        <w:rPr>
          <w:sz w:val="22"/>
          <w:szCs w:val="22"/>
        </w:rPr>
        <w:t xml:space="preserve"> proje kapsamında istenilen tüm isterleri yerine getirmektedir.</w:t>
      </w:r>
      <w:r w:rsidR="00D31B2D" w:rsidRPr="00994814">
        <w:rPr>
          <w:sz w:val="22"/>
          <w:szCs w:val="22"/>
        </w:rPr>
        <w:t xml:space="preserve"> Program da sadece </w:t>
      </w:r>
      <w:r w:rsidR="00F61097">
        <w:rPr>
          <w:sz w:val="22"/>
          <w:szCs w:val="22"/>
        </w:rPr>
        <w:t xml:space="preserve">bir hata </w:t>
      </w:r>
      <w:r w:rsidR="00D31B2D" w:rsidRPr="00994814">
        <w:rPr>
          <w:sz w:val="22"/>
          <w:szCs w:val="22"/>
        </w:rPr>
        <w:t>mevcut</w:t>
      </w:r>
      <w:r w:rsidR="00F61097">
        <w:rPr>
          <w:sz w:val="22"/>
          <w:szCs w:val="22"/>
        </w:rPr>
        <w:t>tur hatanın nedenini</w:t>
      </w:r>
      <w:bookmarkStart w:id="0" w:name="_GoBack"/>
      <w:bookmarkEnd w:id="0"/>
      <w:r w:rsidR="00F61097">
        <w:rPr>
          <w:sz w:val="22"/>
          <w:szCs w:val="22"/>
        </w:rPr>
        <w:t xml:space="preserve"> çözemediğimizden tamamlayamadık.</w:t>
      </w:r>
    </w:p>
    <w:p w:rsidR="001D55A5" w:rsidRPr="00994814" w:rsidRDefault="001D55A5" w:rsidP="00E01C04">
      <w:pPr>
        <w:rPr>
          <w:sz w:val="22"/>
          <w:szCs w:val="22"/>
        </w:rPr>
      </w:pPr>
    </w:p>
    <w:p w:rsidR="00751BF2" w:rsidRPr="00994814" w:rsidRDefault="00751BF2" w:rsidP="00751BF2">
      <w:pPr>
        <w:pStyle w:val="Balk1"/>
        <w:jc w:val="both"/>
        <w:rPr>
          <w:sz w:val="24"/>
          <w:szCs w:val="24"/>
        </w:rPr>
      </w:pPr>
      <w:r w:rsidRPr="00994814">
        <w:rPr>
          <w:sz w:val="24"/>
          <w:szCs w:val="24"/>
        </w:rPr>
        <w:t>Kaynakça</w:t>
      </w:r>
    </w:p>
    <w:p w:rsidR="003136AA" w:rsidRPr="00994814" w:rsidRDefault="008A356C" w:rsidP="00756FB5">
      <w:pPr>
        <w:pStyle w:val="Reference"/>
      </w:pPr>
      <w:hyperlink r:id="rId12" w:history="1">
        <w:r w:rsidR="00756FB5" w:rsidRPr="00756FB5">
          <w:rPr>
            <w:rStyle w:val="Kpr"/>
            <w:sz w:val="22"/>
            <w:szCs w:val="22"/>
          </w:rPr>
          <w:t>https://www.udemy.com/course-dashboard-redirect/?course_id=1421116</w:t>
        </w:r>
      </w:hyperlink>
      <w:r w:rsidR="00756FB5">
        <w:t xml:space="preserve"> </w:t>
      </w:r>
      <w:r w:rsidR="00105CD5" w:rsidRPr="00756FB5">
        <w:rPr>
          <w:sz w:val="22"/>
          <w:szCs w:val="22"/>
        </w:rPr>
        <w:t xml:space="preserve">kaynağından </w:t>
      </w:r>
      <w:r w:rsidR="00756FB5" w:rsidRPr="00756FB5">
        <w:rPr>
          <w:sz w:val="22"/>
          <w:szCs w:val="22"/>
        </w:rPr>
        <w:t>java</w:t>
      </w:r>
      <w:r w:rsidR="002A6CE8" w:rsidRPr="00756FB5">
        <w:rPr>
          <w:sz w:val="22"/>
          <w:szCs w:val="22"/>
        </w:rPr>
        <w:t xml:space="preserve"> diline ait gerekli terimler ve </w:t>
      </w:r>
      <w:r w:rsidR="00756FB5" w:rsidRPr="00756FB5">
        <w:rPr>
          <w:sz w:val="22"/>
          <w:szCs w:val="22"/>
        </w:rPr>
        <w:t>multithread</w:t>
      </w:r>
      <w:r w:rsidR="00D31B2D" w:rsidRPr="00756FB5">
        <w:rPr>
          <w:sz w:val="22"/>
          <w:szCs w:val="22"/>
        </w:rPr>
        <w:t xml:space="preserve"> işlemleri </w:t>
      </w:r>
      <w:r w:rsidR="00105CD5" w:rsidRPr="00756FB5">
        <w:rPr>
          <w:sz w:val="22"/>
          <w:szCs w:val="22"/>
        </w:rPr>
        <w:t>hakkında bilgi</w:t>
      </w:r>
      <w:r w:rsidR="00D31B2D" w:rsidRPr="00756FB5">
        <w:rPr>
          <w:sz w:val="22"/>
          <w:szCs w:val="22"/>
        </w:rPr>
        <w:t>ler</w:t>
      </w:r>
      <w:r w:rsidR="00105CD5" w:rsidRPr="00756FB5">
        <w:rPr>
          <w:sz w:val="22"/>
          <w:szCs w:val="22"/>
        </w:rPr>
        <w:t xml:space="preserve"> edinildi</w:t>
      </w:r>
      <w:r w:rsidR="00105CD5" w:rsidRPr="00994814">
        <w:t>.</w:t>
      </w:r>
      <w:r w:rsidR="00B56237" w:rsidRPr="00994814">
        <w:br/>
      </w:r>
    </w:p>
    <w:p w:rsidR="002A6CE8" w:rsidRPr="00756FB5" w:rsidRDefault="008A356C" w:rsidP="00756FB5">
      <w:pPr>
        <w:pStyle w:val="Reference"/>
        <w:rPr>
          <w:sz w:val="22"/>
          <w:szCs w:val="22"/>
        </w:rPr>
      </w:pPr>
      <w:hyperlink r:id="rId13" w:history="1">
        <w:r w:rsidR="00756FB5" w:rsidRPr="00756FB5">
          <w:rPr>
            <w:rStyle w:val="Kpr"/>
            <w:sz w:val="22"/>
            <w:szCs w:val="22"/>
          </w:rPr>
          <w:t>https://www.tutorialspoint.com/java/java_multithreading.htm</w:t>
        </w:r>
      </w:hyperlink>
      <w:r w:rsidR="00756FB5" w:rsidRPr="00756FB5">
        <w:rPr>
          <w:sz w:val="22"/>
          <w:szCs w:val="22"/>
        </w:rPr>
        <w:t xml:space="preserve"> </w:t>
      </w:r>
      <w:r w:rsidR="00D31B2D" w:rsidRPr="00756FB5">
        <w:rPr>
          <w:sz w:val="22"/>
          <w:szCs w:val="22"/>
        </w:rPr>
        <w:t xml:space="preserve"> </w:t>
      </w:r>
      <w:r w:rsidR="002A6CE8" w:rsidRPr="00756FB5">
        <w:rPr>
          <w:sz w:val="22"/>
          <w:szCs w:val="22"/>
        </w:rPr>
        <w:t xml:space="preserve">kaynağından </w:t>
      </w:r>
      <w:r w:rsidR="00D31B2D" w:rsidRPr="00756FB5">
        <w:rPr>
          <w:sz w:val="22"/>
          <w:szCs w:val="22"/>
        </w:rPr>
        <w:t>karşılaştığımız bazı hatalara karşı çözümler elde edildi</w:t>
      </w:r>
      <w:r w:rsidR="002A6CE8" w:rsidRPr="00756FB5">
        <w:rPr>
          <w:sz w:val="22"/>
          <w:szCs w:val="22"/>
        </w:rPr>
        <w:t>.</w:t>
      </w:r>
      <w:r w:rsidR="003777E9" w:rsidRPr="00756FB5">
        <w:rPr>
          <w:sz w:val="22"/>
          <w:szCs w:val="22"/>
        </w:rPr>
        <w:br/>
      </w:r>
    </w:p>
    <w:p w:rsidR="003136AA" w:rsidRPr="00994814" w:rsidRDefault="003136AA" w:rsidP="003136AA">
      <w:pPr>
        <w:pStyle w:val="Balk1"/>
        <w:numPr>
          <w:ilvl w:val="0"/>
          <w:numId w:val="0"/>
        </w:numPr>
        <w:ind w:left="28" w:hanging="28"/>
        <w:jc w:val="both"/>
        <w:rPr>
          <w:sz w:val="24"/>
          <w:szCs w:val="24"/>
        </w:rPr>
      </w:pPr>
      <w:r w:rsidRPr="00994814">
        <w:rPr>
          <w:sz w:val="24"/>
          <w:szCs w:val="24"/>
        </w:rPr>
        <w:t>6. Denklemler</w:t>
      </w:r>
    </w:p>
    <w:p w:rsidR="002A6CE8" w:rsidRPr="00994814" w:rsidRDefault="00F93852" w:rsidP="003136AA">
      <w:pPr>
        <w:rPr>
          <w:sz w:val="22"/>
          <w:szCs w:val="22"/>
        </w:rPr>
      </w:pPr>
      <w:r w:rsidRPr="00994814">
        <w:rPr>
          <w:sz w:val="22"/>
          <w:szCs w:val="22"/>
        </w:rPr>
        <w:t xml:space="preserve">Program içerisinde matematiksel olarak </w:t>
      </w:r>
      <w:r w:rsidR="00D56DD5" w:rsidRPr="00994814">
        <w:rPr>
          <w:sz w:val="22"/>
          <w:szCs w:val="22"/>
        </w:rPr>
        <w:t xml:space="preserve">çok büyük </w:t>
      </w:r>
      <w:r w:rsidRPr="00994814">
        <w:rPr>
          <w:sz w:val="22"/>
          <w:szCs w:val="22"/>
        </w:rPr>
        <w:t xml:space="preserve">hesaplama bulunmadığı üzere </w:t>
      </w:r>
      <w:r w:rsidR="00D56DD5" w:rsidRPr="00994814">
        <w:rPr>
          <w:sz w:val="22"/>
          <w:szCs w:val="22"/>
        </w:rPr>
        <w:t>küçük bazı denklemler kullanıl</w:t>
      </w:r>
      <w:r w:rsidRPr="00994814">
        <w:rPr>
          <w:sz w:val="22"/>
          <w:szCs w:val="22"/>
        </w:rPr>
        <w:t>mıştır.</w:t>
      </w:r>
    </w:p>
    <w:p w:rsidR="00D56DD5" w:rsidRPr="00994814" w:rsidRDefault="00D56DD5" w:rsidP="003136AA">
      <w:pPr>
        <w:rPr>
          <w:sz w:val="22"/>
          <w:szCs w:val="22"/>
        </w:rPr>
      </w:pPr>
    </w:p>
    <w:p w:rsidR="00A3023D" w:rsidRDefault="00A3023D" w:rsidP="002A6CE8">
      <w:pPr>
        <w:pStyle w:val="Balk1"/>
        <w:numPr>
          <w:ilvl w:val="0"/>
          <w:numId w:val="0"/>
        </w:numPr>
        <w:ind w:left="28" w:hanging="28"/>
        <w:jc w:val="both"/>
        <w:rPr>
          <w:sz w:val="24"/>
          <w:szCs w:val="24"/>
        </w:rPr>
        <w:sectPr w:rsidR="00A3023D" w:rsidSect="00303959">
          <w:type w:val="continuous"/>
          <w:pgSz w:w="11906" w:h="16838"/>
          <w:pgMar w:top="1588" w:right="1134" w:bottom="1871" w:left="1134" w:header="720" w:footer="720" w:gutter="0"/>
          <w:cols w:num="2" w:space="544"/>
          <w:docGrid w:linePitch="360"/>
        </w:sectPr>
      </w:pPr>
    </w:p>
    <w:p w:rsidR="00A3023D" w:rsidRDefault="00A3023D" w:rsidP="002A6CE8">
      <w:pPr>
        <w:pStyle w:val="Balk1"/>
        <w:numPr>
          <w:ilvl w:val="0"/>
          <w:numId w:val="0"/>
        </w:numPr>
        <w:ind w:left="28" w:hanging="28"/>
        <w:jc w:val="both"/>
        <w:rPr>
          <w:sz w:val="24"/>
          <w:szCs w:val="24"/>
        </w:rPr>
      </w:pPr>
    </w:p>
    <w:p w:rsidR="00A3023D" w:rsidRDefault="00A3023D" w:rsidP="00A3023D"/>
    <w:p w:rsidR="00A3023D" w:rsidRDefault="00A3023D" w:rsidP="00A3023D"/>
    <w:p w:rsidR="00A3023D" w:rsidRPr="00A3023D" w:rsidRDefault="00A3023D" w:rsidP="00A3023D">
      <w:pPr>
        <w:sectPr w:rsidR="00A3023D" w:rsidRPr="00A3023D" w:rsidSect="00A3023D">
          <w:type w:val="continuous"/>
          <w:pgSz w:w="11906" w:h="16838"/>
          <w:pgMar w:top="1588" w:right="1134" w:bottom="1871" w:left="1134" w:header="720" w:footer="720" w:gutter="0"/>
          <w:cols w:space="544"/>
          <w:docGrid w:linePitch="360"/>
        </w:sectPr>
      </w:pPr>
    </w:p>
    <w:p w:rsidR="002A6CE8" w:rsidRDefault="002A6CE8" w:rsidP="00A3023D">
      <w:pPr>
        <w:pStyle w:val="Balk1"/>
        <w:numPr>
          <w:ilvl w:val="0"/>
          <w:numId w:val="0"/>
        </w:numPr>
        <w:jc w:val="both"/>
        <w:rPr>
          <w:sz w:val="24"/>
          <w:szCs w:val="24"/>
        </w:rPr>
      </w:pPr>
      <w:r w:rsidRPr="00994814">
        <w:rPr>
          <w:sz w:val="24"/>
          <w:szCs w:val="24"/>
        </w:rPr>
        <w:lastRenderedPageBreak/>
        <w:t>7. Ekran Görüntüleri</w:t>
      </w:r>
    </w:p>
    <w:p w:rsidR="00A3023D" w:rsidRDefault="00A3023D" w:rsidP="00A3023D"/>
    <w:p w:rsidR="00A3023D" w:rsidRDefault="00A3023D" w:rsidP="00A3023D"/>
    <w:p w:rsidR="00A3023D" w:rsidRDefault="00A3023D" w:rsidP="00E96F02">
      <w:pPr>
        <w:sectPr w:rsidR="00A3023D" w:rsidSect="00303959">
          <w:type w:val="continuous"/>
          <w:pgSz w:w="11906" w:h="16838"/>
          <w:pgMar w:top="1588" w:right="1134" w:bottom="1871" w:left="1134" w:header="720" w:footer="720" w:gutter="0"/>
          <w:cols w:num="2" w:space="544"/>
          <w:docGrid w:linePitch="360"/>
        </w:sectPr>
      </w:pPr>
    </w:p>
    <w:p w:rsidR="00001789" w:rsidRPr="00994814" w:rsidRDefault="00A3023D" w:rsidP="00E96F02">
      <w:pPr>
        <w:sectPr w:rsidR="00001789" w:rsidRPr="00994814" w:rsidSect="00A3023D">
          <w:type w:val="continuous"/>
          <w:pgSz w:w="11906" w:h="16838"/>
          <w:pgMar w:top="1588" w:right="1134" w:bottom="1871" w:left="1134" w:header="720" w:footer="720" w:gutter="0"/>
          <w:cols w:space="544"/>
          <w:docGrid w:linePitch="360"/>
        </w:sectPr>
      </w:pPr>
      <w:r>
        <w:rPr>
          <w:noProof/>
          <w:lang w:eastAsia="tr-TR"/>
        </w:rPr>
        <w:lastRenderedPageBreak/>
        <w:drawing>
          <wp:inline distT="0" distB="0" distL="0" distR="0" wp14:anchorId="72C69EDF" wp14:editId="6EF4D584">
            <wp:extent cx="3359427" cy="271443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98660" cy="2746135"/>
                    </a:xfrm>
                    <a:prstGeom prst="rect">
                      <a:avLst/>
                    </a:prstGeom>
                  </pic:spPr>
                </pic:pic>
              </a:graphicData>
            </a:graphic>
          </wp:inline>
        </w:drawing>
      </w:r>
    </w:p>
    <w:p w:rsidR="00001789" w:rsidRPr="00994814" w:rsidRDefault="00001789" w:rsidP="00E96F02">
      <w:pPr>
        <w:sectPr w:rsidR="00001789" w:rsidRPr="00994814" w:rsidSect="00FE6911">
          <w:type w:val="continuous"/>
          <w:pgSz w:w="11906" w:h="16838"/>
          <w:pgMar w:top="1276" w:right="424" w:bottom="1871" w:left="426" w:header="720" w:footer="720" w:gutter="0"/>
          <w:cols w:space="544"/>
          <w:docGrid w:linePitch="360"/>
        </w:sectPr>
      </w:pPr>
    </w:p>
    <w:p w:rsidR="00AD784D" w:rsidRPr="00994814" w:rsidRDefault="00AD784D" w:rsidP="00AD784D">
      <w:pPr>
        <w:jc w:val="center"/>
        <w:sectPr w:rsidR="00AD784D" w:rsidRPr="00994814" w:rsidSect="00AD784D">
          <w:type w:val="continuous"/>
          <w:pgSz w:w="11906" w:h="16838"/>
          <w:pgMar w:top="993" w:right="1134" w:bottom="1871" w:left="1134" w:header="720" w:footer="720" w:gutter="0"/>
          <w:cols w:space="544"/>
          <w:docGrid w:linePitch="360"/>
        </w:sectPr>
      </w:pPr>
    </w:p>
    <w:p w:rsidR="00A3023D" w:rsidRDefault="00F61097" w:rsidP="00A3023D">
      <w:pPr>
        <w:jc w:val="center"/>
        <w:sectPr w:rsidR="00A3023D" w:rsidSect="00A3023D">
          <w:type w:val="continuous"/>
          <w:pgSz w:w="11906" w:h="16838"/>
          <w:pgMar w:top="1588" w:right="1134" w:bottom="1871" w:left="1134" w:header="720" w:footer="720" w:gutter="0"/>
          <w:cols w:space="544"/>
          <w:docGrid w:linePitch="360"/>
        </w:sectP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5.6pt;height:364.75pt">
            <v:imagedata r:id="rId15" o:title="UML Diagram"/>
          </v:shape>
        </w:pict>
      </w:r>
    </w:p>
    <w:p w:rsidR="00E96F02" w:rsidRDefault="00E96F02" w:rsidP="00E96F02"/>
    <w:p w:rsidR="00A3023D" w:rsidRDefault="00A3023D" w:rsidP="00A3023D">
      <w:pPr>
        <w:jc w:val="center"/>
        <w:rPr>
          <w:b/>
          <w:sz w:val="22"/>
          <w:szCs w:val="22"/>
        </w:rPr>
      </w:pPr>
      <w:r w:rsidRPr="00A3023D">
        <w:rPr>
          <w:b/>
          <w:sz w:val="22"/>
          <w:szCs w:val="22"/>
        </w:rPr>
        <w:t>Resim.1 : UML Diyagramı</w:t>
      </w:r>
    </w:p>
    <w:p w:rsidR="00A3023D" w:rsidRDefault="00A3023D" w:rsidP="00A3023D">
      <w:pPr>
        <w:jc w:val="center"/>
        <w:rPr>
          <w:b/>
          <w:sz w:val="22"/>
          <w:szCs w:val="22"/>
        </w:rPr>
      </w:pPr>
    </w:p>
    <w:p w:rsidR="00A3023D" w:rsidRDefault="00F61097" w:rsidP="00A3023D">
      <w:pPr>
        <w:jc w:val="center"/>
        <w:rPr>
          <w:b/>
          <w:sz w:val="22"/>
          <w:szCs w:val="22"/>
        </w:rPr>
      </w:pPr>
      <w:r>
        <w:rPr>
          <w:b/>
          <w:sz w:val="22"/>
          <w:szCs w:val="22"/>
        </w:rPr>
        <w:lastRenderedPageBreak/>
        <w:pict>
          <v:shape id="_x0000_i1026" type="#_x0000_t75" style="width:481.6pt;height:355.25pt">
            <v:imagedata r:id="rId16" o:title="Akış Diyagramı"/>
          </v:shape>
        </w:pict>
      </w:r>
    </w:p>
    <w:p w:rsidR="00A3023D" w:rsidRDefault="00A3023D" w:rsidP="00A3023D">
      <w:pPr>
        <w:jc w:val="center"/>
        <w:rPr>
          <w:b/>
          <w:sz w:val="22"/>
          <w:szCs w:val="22"/>
        </w:rPr>
      </w:pPr>
    </w:p>
    <w:p w:rsidR="00A3023D" w:rsidRDefault="00A3023D" w:rsidP="00A3023D">
      <w:pPr>
        <w:jc w:val="center"/>
        <w:rPr>
          <w:b/>
          <w:sz w:val="22"/>
          <w:szCs w:val="22"/>
        </w:rPr>
      </w:pPr>
    </w:p>
    <w:p w:rsidR="00A3023D" w:rsidRDefault="00A3023D" w:rsidP="00A3023D">
      <w:pPr>
        <w:jc w:val="center"/>
        <w:rPr>
          <w:b/>
          <w:sz w:val="22"/>
          <w:szCs w:val="22"/>
        </w:rPr>
      </w:pPr>
      <w:r w:rsidRPr="00A3023D">
        <w:rPr>
          <w:b/>
          <w:sz w:val="22"/>
          <w:szCs w:val="22"/>
        </w:rPr>
        <w:t>Resim.</w:t>
      </w:r>
      <w:r>
        <w:rPr>
          <w:b/>
          <w:sz w:val="22"/>
          <w:szCs w:val="22"/>
        </w:rPr>
        <w:t>2</w:t>
      </w:r>
      <w:r w:rsidRPr="00A3023D">
        <w:rPr>
          <w:b/>
          <w:sz w:val="22"/>
          <w:szCs w:val="22"/>
        </w:rPr>
        <w:t xml:space="preserve"> : </w:t>
      </w:r>
      <w:r>
        <w:rPr>
          <w:b/>
          <w:sz w:val="22"/>
          <w:szCs w:val="22"/>
        </w:rPr>
        <w:t>Akış Diyagramı</w:t>
      </w:r>
      <w:r w:rsidRPr="00A3023D">
        <w:rPr>
          <w:b/>
          <w:sz w:val="22"/>
          <w:szCs w:val="22"/>
        </w:rPr>
        <w:t xml:space="preserve"> Diyagramı</w:t>
      </w:r>
    </w:p>
    <w:p w:rsidR="00A3023D" w:rsidRPr="00A3023D" w:rsidRDefault="00A3023D" w:rsidP="00A3023D">
      <w:pPr>
        <w:jc w:val="center"/>
        <w:rPr>
          <w:b/>
          <w:sz w:val="22"/>
          <w:szCs w:val="22"/>
        </w:rPr>
      </w:pPr>
    </w:p>
    <w:sectPr w:rsidR="00A3023D" w:rsidRPr="00A3023D" w:rsidSect="00A3023D">
      <w:type w:val="continuous"/>
      <w:pgSz w:w="11906" w:h="16838"/>
      <w:pgMar w:top="1588" w:right="1134" w:bottom="1871" w:left="1134" w:header="720" w:footer="720" w:gutter="0"/>
      <w:cols w:space="544"/>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356C" w:rsidRDefault="008A356C" w:rsidP="00F56E0A">
      <w:r>
        <w:separator/>
      </w:r>
    </w:p>
  </w:endnote>
  <w:endnote w:type="continuationSeparator" w:id="0">
    <w:p w:rsidR="008A356C" w:rsidRDefault="008A356C" w:rsidP="00F56E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A2"/>
    <w:family w:val="swiss"/>
    <w:pitch w:val="variable"/>
    <w:sig w:usb0="E0002EFF" w:usb1="C000785B" w:usb2="00000009" w:usb3="00000000" w:csb0="000001FF" w:csb1="00000000"/>
  </w:font>
  <w:font w:name="Liberation Sans">
    <w:altName w:val="Yu Gothic"/>
    <w:charset w:val="80"/>
    <w:family w:val="swiss"/>
    <w:pitch w:val="variable"/>
  </w:font>
  <w:font w:name="DejaVu Sans">
    <w:charset w:val="80"/>
    <w:family w:val="auto"/>
    <w:pitch w:val="variable"/>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6381663"/>
      <w:docPartObj>
        <w:docPartGallery w:val="Page Numbers (Bottom of Page)"/>
        <w:docPartUnique/>
      </w:docPartObj>
    </w:sdtPr>
    <w:sdtEndPr/>
    <w:sdtContent>
      <w:p w:rsidR="006931DD" w:rsidRDefault="008A356C">
        <w:pPr>
          <w:pStyle w:val="AltBilgi"/>
        </w:pPr>
        <w:r>
          <w:pict>
            <v:group id="Group 33" o:spid="_x0000_s2049" style="position:absolute;left:0;text-align:left;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">
              <v:shapetype id="_x0000_t202" coordsize="21600,21600" o:spt="202" path="m,l,21600r21600,l21600,xe">
                <v:stroke joinstyle="miter"/>
                <v:path gradientshapeok="t" o:connecttype="rect"/>
              </v:shapetype>
              <v:shape id="Text Box 25" o:spid="_x0000_s2050"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6XW8IA&#10;AADaAAAADwAAAGRycy9kb3ducmV2LnhtbESPQYvCMBSE78L+h/AW9qapHkS7RhFZQRAWaz14fNs8&#10;22Dz0m2i1n9vBMHjMDPfMLNFZ2txpdYbxwqGgwQEceG04VLBIV/3JyB8QNZYOyYFd/KwmH/0Zphq&#10;d+OMrvtQighhn6KCKoQmldIXFVn0A9cQR+/kWoshyraUusVbhNtajpJkLC0ajgsVNrSqqDjvL1bB&#10;8sjZj/n//dtlp8zk+TTh7fis1Ndnt/wGEagL7/CrvdEKRvC8Em+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jpdbwgAAANoAAAAPAAAAAAAAAAAAAAAAAJgCAABkcnMvZG93&#10;bnJldi54bWxQSwUGAAAAAAQABAD1AAAAhwMAAAAA&#10;" filled="f" stroked="f">
                <v:textbox inset="0,0,0,0">
                  <w:txbxContent>
                    <w:p w:rsidR="006931DD" w:rsidRDefault="006931DD">
                      <w:pPr>
                        <w:jc w:val="center"/>
                      </w:pPr>
                      <w:r>
                        <w:fldChar w:fldCharType="begin"/>
                      </w:r>
                      <w:r>
                        <w:instrText>PAGE    \* MERGEFORMAT</w:instrText>
                      </w:r>
                      <w:r>
                        <w:fldChar w:fldCharType="separate"/>
                      </w:r>
                      <w:r w:rsidR="00F61097" w:rsidRPr="00F61097">
                        <w:rPr>
                          <w:noProof/>
                          <w:color w:val="8C8C8C" w:themeColor="background1" w:themeShade="8C"/>
                        </w:rPr>
                        <w:t>2</w:t>
                      </w:r>
                      <w:r>
                        <w:rPr>
                          <w:color w:val="8C8C8C" w:themeColor="background1" w:themeShade="8C"/>
                        </w:rPr>
                        <w:fldChar w:fldCharType="end"/>
                      </w:r>
                    </w:p>
                  </w:txbxContent>
                </v:textbox>
              </v:shape>
              <v:group id="Group 31" o:spid="_x0000_s2051"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mSkLMwwAAANo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2052" type="#_x0000_t34" style="position:absolute;left:-8;top:14978;width:1260;height:230;flip:y;visibility:visible;mso-wrap-style:square"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s75cEAAADaAAAADwAAAGRycy9kb3ducmV2LnhtbESP0WrCQBRE3wv+w3KFvtWNUoJGVxFR&#10;LH0z+gGX7DUbkr0bsqtJ+vXdQsHHYWbOMJvdYBvxpM5XjhXMZwkI4sLpiksFt+vpYwnCB2SNjWNS&#10;MJKH3XbytsFMu54v9MxDKSKEfYYKTAhtJqUvDFn0M9cSR+/uOoshyq6UusM+wm0jF0mSSosVxwWD&#10;LR0MFXX+sAqO2i73xepc9+Pqe/R5lf7UJlXqfTrs1yACDeEV/m9/aQWf8Hcl3gC5/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mzvlwQAAANoAAAAPAAAAAAAAAAAAAAAA&#10;AKECAABkcnMvZG93bnJldi54bWxQSwUGAAAAAAQABAD5AAAAjwMAAAAA&#10;" strokecolor="#a5a5a5"/>
                <v:shape id="AutoShape 28" o:spid="_x0000_s2053" type="#_x0000_t34" style="position:absolute;left:1252;top:14978;width:10995;height:230;rotation:180;visibility:visible;mso-wrap-style:square"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cUXMQAAADaAAAADwAAAGRycy9kb3ducmV2LnhtbESPQWvCQBSE74X+h+UVvOnGQiVGVxHb&#10;lCL0YNIevL1mX7PB7NuQXTX+e7cg9DjMzDfMcj3YVpyp941jBdNJAoK4crrhWsFXmY9TED4ga2wd&#10;k4IreVivHh+WmGl34T2di1CLCGGfoQITQpdJ6StDFv3EdcTR+3W9xRBlX0vd4yXCbSufk2QmLTYc&#10;Fwx2tDVUHYuTVZD/lJ/b19yUafoeaPc9f3OH6qjU6GnYLEAEGsJ/+N7+0Ape4O9KvAFyd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RxRcxAAAANoAAAAPAAAAAAAAAAAA&#10;AAAAAKECAABkcnMvZG93bnJldi54bWxQSwUGAAAAAAQABAD5AAAAkgMAAAAA&#10;" adj="20904" strokecolor="#a5a5a5"/>
              </v:group>
              <w10:wrap anchorx="page" anchory="margin"/>
            </v:group>
          </w:pic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356C" w:rsidRDefault="008A356C" w:rsidP="00F56E0A">
      <w:r>
        <w:separator/>
      </w:r>
    </w:p>
  </w:footnote>
  <w:footnote w:type="continuationSeparator" w:id="0">
    <w:p w:rsidR="008A356C" w:rsidRDefault="008A356C" w:rsidP="00F56E0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pStyle w:val="Balk1"/>
      <w:lvlText w:val="%1."/>
      <w:lvlJc w:val="left"/>
      <w:pPr>
        <w:tabs>
          <w:tab w:val="num" w:pos="360"/>
        </w:tabs>
        <w:ind w:left="28" w:hanging="28"/>
      </w:pPr>
    </w:lvl>
    <w:lvl w:ilvl="1">
      <w:start w:val="1"/>
      <w:numFmt w:val="decimal"/>
      <w:pStyle w:val="Balk2"/>
      <w:lvlText w:val="%1.%2."/>
      <w:lvlJc w:val="left"/>
      <w:pPr>
        <w:tabs>
          <w:tab w:val="num" w:pos="360"/>
        </w:tabs>
        <w:ind w:left="0" w:firstLine="0"/>
      </w:pPr>
    </w:lvl>
    <w:lvl w:ilvl="2">
      <w:start w:val="1"/>
      <w:numFmt w:val="decimal"/>
      <w:pStyle w:val="Balk3"/>
      <w:lvlText w:val="%1.%2.%3."/>
      <w:lvlJc w:val="left"/>
      <w:pPr>
        <w:tabs>
          <w:tab w:val="num" w:pos="720"/>
        </w:tabs>
        <w:ind w:left="0" w:firstLine="0"/>
      </w:pPr>
    </w:lvl>
    <w:lvl w:ilvl="3">
      <w:start w:val="1"/>
      <w:numFmt w:val="decimal"/>
      <w:pStyle w:val="Balk4"/>
      <w:lvlText w:val="%1.%2.%3.%4"/>
      <w:lvlJc w:val="left"/>
      <w:pPr>
        <w:tabs>
          <w:tab w:val="num" w:pos="0"/>
        </w:tabs>
        <w:ind w:left="0" w:firstLine="0"/>
      </w:pPr>
    </w:lvl>
    <w:lvl w:ilvl="4">
      <w:start w:val="1"/>
      <w:numFmt w:val="decimal"/>
      <w:pStyle w:val="Balk5"/>
      <w:lvlText w:val="%1.%2.%3.%4.%5"/>
      <w:lvlJc w:val="left"/>
      <w:pPr>
        <w:tabs>
          <w:tab w:val="num" w:pos="0"/>
        </w:tabs>
        <w:ind w:left="0" w:firstLine="0"/>
      </w:pPr>
    </w:lvl>
    <w:lvl w:ilvl="5">
      <w:start w:val="1"/>
      <w:numFmt w:val="decimal"/>
      <w:pStyle w:val="Balk6"/>
      <w:lvlText w:val="%1.%2.%3.%4.%5.%6"/>
      <w:lvlJc w:val="left"/>
      <w:pPr>
        <w:tabs>
          <w:tab w:val="num" w:pos="0"/>
        </w:tabs>
        <w:ind w:left="0" w:firstLine="0"/>
      </w:pPr>
    </w:lvl>
    <w:lvl w:ilvl="6">
      <w:start w:val="1"/>
      <w:numFmt w:val="decimal"/>
      <w:pStyle w:val="Balk7"/>
      <w:lvlText w:val="%1.%2.%3.%4.%5.%6.%7"/>
      <w:lvlJc w:val="left"/>
      <w:pPr>
        <w:tabs>
          <w:tab w:val="num" w:pos="0"/>
        </w:tabs>
        <w:ind w:left="0" w:firstLine="0"/>
      </w:pPr>
    </w:lvl>
    <w:lvl w:ilvl="7">
      <w:start w:val="1"/>
      <w:numFmt w:val="decimal"/>
      <w:pStyle w:val="Balk8"/>
      <w:lvlText w:val="%1.%2.%3.%4.%5.%6.%7.%8"/>
      <w:lvlJc w:val="left"/>
      <w:pPr>
        <w:tabs>
          <w:tab w:val="num" w:pos="0"/>
        </w:tabs>
        <w:ind w:left="0" w:firstLine="0"/>
      </w:pPr>
    </w:lvl>
    <w:lvl w:ilvl="8">
      <w:start w:val="1"/>
      <w:numFmt w:val="decimal"/>
      <w:pStyle w:val="Balk9"/>
      <w:lvlText w:val="%1.%2.%3.%4.%5.%6.%7.%8.%9"/>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bullet"/>
      <w:pStyle w:val="GvdeMetniGirintisi"/>
      <w:lvlText w:val=""/>
      <w:lvlJc w:val="left"/>
      <w:pPr>
        <w:tabs>
          <w:tab w:val="num" w:pos="360"/>
        </w:tabs>
        <w:ind w:left="360" w:hanging="360"/>
      </w:pPr>
      <w:rPr>
        <w:rFonts w:ascii="Symbol" w:hAnsi="Symbol" w:cs="Symbol"/>
      </w:rPr>
    </w:lvl>
  </w:abstractNum>
  <w:abstractNum w:abstractNumId="2" w15:restartNumberingAfterBreak="0">
    <w:nsid w:val="00000003"/>
    <w:multiLevelType w:val="singleLevel"/>
    <w:tmpl w:val="00000003"/>
    <w:name w:val="WW8Num3"/>
    <w:lvl w:ilvl="0">
      <w:start w:val="1"/>
      <w:numFmt w:val="bullet"/>
      <w:lvlText w:val=""/>
      <w:lvlJc w:val="left"/>
      <w:pPr>
        <w:tabs>
          <w:tab w:val="num" w:pos="360"/>
        </w:tabs>
        <w:ind w:left="360" w:hanging="247"/>
      </w:pPr>
      <w:rPr>
        <w:rFonts w:ascii="Symbol" w:hAnsi="Symbol" w:cs="Symbol"/>
      </w:rPr>
    </w:lvl>
  </w:abstractNum>
  <w:abstractNum w:abstractNumId="3" w15:restartNumberingAfterBreak="0">
    <w:nsid w:val="00000004"/>
    <w:multiLevelType w:val="singleLevel"/>
    <w:tmpl w:val="00000004"/>
    <w:name w:val="WW8Num4"/>
    <w:lvl w:ilvl="0">
      <w:start w:val="1"/>
      <w:numFmt w:val="decimal"/>
      <w:pStyle w:val="NumItem"/>
      <w:lvlText w:val="%1."/>
      <w:lvlJc w:val="left"/>
      <w:pPr>
        <w:tabs>
          <w:tab w:val="num" w:pos="360"/>
        </w:tabs>
        <w:ind w:left="360" w:hanging="360"/>
      </w:pPr>
    </w:lvl>
  </w:abstractNum>
  <w:abstractNum w:abstractNumId="4" w15:restartNumberingAfterBreak="0">
    <w:nsid w:val="00000005"/>
    <w:multiLevelType w:val="singleLevel"/>
    <w:tmpl w:val="00000005"/>
    <w:name w:val="WW8Num5"/>
    <w:lvl w:ilvl="0">
      <w:start w:val="1"/>
      <w:numFmt w:val="decimal"/>
      <w:pStyle w:val="Reference"/>
      <w:lvlText w:val="[%1]"/>
      <w:lvlJc w:val="left"/>
      <w:pPr>
        <w:tabs>
          <w:tab w:val="num" w:pos="360"/>
        </w:tabs>
        <w:ind w:left="360" w:hanging="360"/>
      </w:pPr>
    </w:lvl>
  </w:abstractNum>
  <w:abstractNum w:abstractNumId="5" w15:restartNumberingAfterBreak="0">
    <w:nsid w:val="00000006"/>
    <w:multiLevelType w:val="multilevel"/>
    <w:tmpl w:val="00000006"/>
    <w:name w:val="WW8Num6"/>
    <w:lvl w:ilvl="0">
      <w:start w:val="1"/>
      <w:numFmt w:val="none"/>
      <w:pStyle w:val="Item"/>
      <w:suff w:val="nothing"/>
      <w:lvlText w:val=""/>
      <w:lvlJc w:val="left"/>
      <w:pPr>
        <w:tabs>
          <w:tab w:val="num" w:pos="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2AD610B7"/>
    <w:multiLevelType w:val="hybridMultilevel"/>
    <w:tmpl w:val="733EAAD2"/>
    <w:lvl w:ilvl="0" w:tplc="FA8A1D74">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39B22B5E"/>
    <w:multiLevelType w:val="multilevel"/>
    <w:tmpl w:val="0674002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41C738E5"/>
    <w:multiLevelType w:val="hybridMultilevel"/>
    <w:tmpl w:val="EE08447A"/>
    <w:lvl w:ilvl="0" w:tplc="5E7C2F02">
      <w:start w:val="1"/>
      <w:numFmt w:val="decimal"/>
      <w:lvlText w:val="%1-"/>
      <w:lvlJc w:val="left"/>
      <w:pPr>
        <w:ind w:left="1080" w:hanging="360"/>
      </w:pPr>
      <w:rPr>
        <w:rFonts w:eastAsia="Times New Roman" w:hint="default"/>
        <w:b w:val="0"/>
        <w:color w:val="000000"/>
        <w:sz w:val="19"/>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9" w15:restartNumberingAfterBreak="0">
    <w:nsid w:val="43E14E83"/>
    <w:multiLevelType w:val="hybridMultilevel"/>
    <w:tmpl w:val="5A502F0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4586632E"/>
    <w:multiLevelType w:val="multilevel"/>
    <w:tmpl w:val="2E04DAA6"/>
    <w:lvl w:ilvl="0">
      <w:start w:val="3"/>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495F03F1"/>
    <w:multiLevelType w:val="hybridMultilevel"/>
    <w:tmpl w:val="733EAAD2"/>
    <w:lvl w:ilvl="0" w:tplc="FA8A1D7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5129615B"/>
    <w:multiLevelType w:val="hybridMultilevel"/>
    <w:tmpl w:val="6AC8F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4A702F"/>
    <w:multiLevelType w:val="hybridMultilevel"/>
    <w:tmpl w:val="FC4A66A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79AD310D"/>
    <w:multiLevelType w:val="hybridMultilevel"/>
    <w:tmpl w:val="1E760EC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2"/>
  </w:num>
  <w:num w:numId="8">
    <w:abstractNumId w:val="0"/>
  </w:num>
  <w:num w:numId="9">
    <w:abstractNumId w:val="0"/>
  </w:num>
  <w:num w:numId="10">
    <w:abstractNumId w:val="1"/>
  </w:num>
  <w:num w:numId="11">
    <w:abstractNumId w:val="0"/>
  </w:num>
  <w:num w:numId="12">
    <w:abstractNumId w:val="11"/>
  </w:num>
  <w:num w:numId="13">
    <w:abstractNumId w:val="7"/>
  </w:num>
  <w:num w:numId="14">
    <w:abstractNumId w:val="9"/>
  </w:num>
  <w:num w:numId="15">
    <w:abstractNumId w:val="14"/>
  </w:num>
  <w:num w:numId="16">
    <w:abstractNumId w:val="13"/>
  </w:num>
  <w:num w:numId="17">
    <w:abstractNumId w:val="8"/>
  </w:num>
  <w:num w:numId="18">
    <w:abstractNumId w:val="6"/>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4"/>
    <o:shapelayout v:ext="edit">
      <o:idmap v:ext="edit" data="2"/>
      <o:rules v:ext="edit">
        <o:r id="V:Rule1" type="connector" idref="#AutoShape 27"/>
        <o:r id="V:Rule2" type="connector" idref="#AutoShape 28"/>
      </o:rules>
    </o:shapelayout>
  </w:hdrShapeDefaults>
  <w:footnotePr>
    <w:footnote w:id="-1"/>
    <w:footnote w:id="0"/>
  </w:footnotePr>
  <w:endnotePr>
    <w:endnote w:id="-1"/>
    <w:endnote w:id="0"/>
  </w:endnotePr>
  <w:compat>
    <w:applyBreakingRules/>
    <w:compatSetting w:name="compatibilityMode" w:uri="http://schemas.microsoft.com/office/word" w:val="12"/>
  </w:compat>
  <w:rsids>
    <w:rsidRoot w:val="004F6008"/>
    <w:rsid w:val="00001789"/>
    <w:rsid w:val="00004D8F"/>
    <w:rsid w:val="0000563F"/>
    <w:rsid w:val="00037CBC"/>
    <w:rsid w:val="00105CD5"/>
    <w:rsid w:val="00130C55"/>
    <w:rsid w:val="00142A89"/>
    <w:rsid w:val="00155D13"/>
    <w:rsid w:val="001D55A5"/>
    <w:rsid w:val="001F5136"/>
    <w:rsid w:val="001F5849"/>
    <w:rsid w:val="001F6FBD"/>
    <w:rsid w:val="00204897"/>
    <w:rsid w:val="00227135"/>
    <w:rsid w:val="00234DE9"/>
    <w:rsid w:val="002A6CE8"/>
    <w:rsid w:val="002B152B"/>
    <w:rsid w:val="002B6898"/>
    <w:rsid w:val="00303959"/>
    <w:rsid w:val="003136AA"/>
    <w:rsid w:val="00324419"/>
    <w:rsid w:val="00332216"/>
    <w:rsid w:val="00335D91"/>
    <w:rsid w:val="00376428"/>
    <w:rsid w:val="003777E9"/>
    <w:rsid w:val="003820E0"/>
    <w:rsid w:val="004270E8"/>
    <w:rsid w:val="00463042"/>
    <w:rsid w:val="004E7321"/>
    <w:rsid w:val="004F5CD1"/>
    <w:rsid w:val="004F6008"/>
    <w:rsid w:val="00500591"/>
    <w:rsid w:val="00514F10"/>
    <w:rsid w:val="00603988"/>
    <w:rsid w:val="00631A7E"/>
    <w:rsid w:val="00673664"/>
    <w:rsid w:val="00674420"/>
    <w:rsid w:val="0069069E"/>
    <w:rsid w:val="006931DD"/>
    <w:rsid w:val="006A20F1"/>
    <w:rsid w:val="006B047C"/>
    <w:rsid w:val="00706991"/>
    <w:rsid w:val="007071CB"/>
    <w:rsid w:val="00751BF2"/>
    <w:rsid w:val="00756FB5"/>
    <w:rsid w:val="007959F0"/>
    <w:rsid w:val="007C51C9"/>
    <w:rsid w:val="007D4AE4"/>
    <w:rsid w:val="008120A4"/>
    <w:rsid w:val="00870EED"/>
    <w:rsid w:val="00893244"/>
    <w:rsid w:val="008A356C"/>
    <w:rsid w:val="008A56F9"/>
    <w:rsid w:val="008B06E5"/>
    <w:rsid w:val="008C29D0"/>
    <w:rsid w:val="00952690"/>
    <w:rsid w:val="00994814"/>
    <w:rsid w:val="00A2116E"/>
    <w:rsid w:val="00A3023D"/>
    <w:rsid w:val="00A40534"/>
    <w:rsid w:val="00A46CC4"/>
    <w:rsid w:val="00A613E9"/>
    <w:rsid w:val="00AB2DE2"/>
    <w:rsid w:val="00AB784B"/>
    <w:rsid w:val="00AD784D"/>
    <w:rsid w:val="00AE0163"/>
    <w:rsid w:val="00AF328E"/>
    <w:rsid w:val="00B238F7"/>
    <w:rsid w:val="00B54729"/>
    <w:rsid w:val="00B56237"/>
    <w:rsid w:val="00B67DE1"/>
    <w:rsid w:val="00B7443E"/>
    <w:rsid w:val="00B7541F"/>
    <w:rsid w:val="00BA6183"/>
    <w:rsid w:val="00BC0221"/>
    <w:rsid w:val="00BD689F"/>
    <w:rsid w:val="00C03363"/>
    <w:rsid w:val="00C046E6"/>
    <w:rsid w:val="00C27293"/>
    <w:rsid w:val="00C6058E"/>
    <w:rsid w:val="00C62D6B"/>
    <w:rsid w:val="00CC4B4E"/>
    <w:rsid w:val="00CE0005"/>
    <w:rsid w:val="00D31B2D"/>
    <w:rsid w:val="00D35A55"/>
    <w:rsid w:val="00D56DD5"/>
    <w:rsid w:val="00D74339"/>
    <w:rsid w:val="00D90EAF"/>
    <w:rsid w:val="00D95592"/>
    <w:rsid w:val="00DE2183"/>
    <w:rsid w:val="00E01C04"/>
    <w:rsid w:val="00E311A0"/>
    <w:rsid w:val="00E74C4D"/>
    <w:rsid w:val="00E96F02"/>
    <w:rsid w:val="00EB4F51"/>
    <w:rsid w:val="00ED72F1"/>
    <w:rsid w:val="00EF6DBA"/>
    <w:rsid w:val="00F328BF"/>
    <w:rsid w:val="00F3689F"/>
    <w:rsid w:val="00F43706"/>
    <w:rsid w:val="00F541A1"/>
    <w:rsid w:val="00F56E0A"/>
    <w:rsid w:val="00F61097"/>
    <w:rsid w:val="00F62613"/>
    <w:rsid w:val="00F7625D"/>
    <w:rsid w:val="00F93852"/>
    <w:rsid w:val="00FA1D1A"/>
    <w:rsid w:val="00FE6911"/>
    <w:rsid w:val="00FF05B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oNotEmbedSmartTags/>
  <w:decimalSymbol w:val=","/>
  <w:listSeparator w:val=";"/>
  <w14:docId w14:val="35071A5D"/>
  <w15:docId w15:val="{BD416D45-C3BE-449D-B4E0-77314677E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6898"/>
    <w:pPr>
      <w:suppressAutoHyphens/>
      <w:jc w:val="both"/>
    </w:pPr>
    <w:rPr>
      <w:rFonts w:eastAsia="MS Mincho"/>
      <w:lang w:val="tr-TR" w:eastAsia="zh-CN"/>
    </w:rPr>
  </w:style>
  <w:style w:type="paragraph" w:styleId="Balk1">
    <w:name w:val="heading 1"/>
    <w:basedOn w:val="Normal"/>
    <w:next w:val="Normal"/>
    <w:qFormat/>
    <w:rsid w:val="002B6898"/>
    <w:pPr>
      <w:keepNext/>
      <w:numPr>
        <w:numId w:val="1"/>
      </w:numPr>
      <w:spacing w:before="180" w:after="120"/>
      <w:jc w:val="center"/>
      <w:outlineLvl w:val="0"/>
    </w:pPr>
    <w:rPr>
      <w:b/>
      <w:bCs/>
      <w:sz w:val="22"/>
      <w:szCs w:val="22"/>
    </w:rPr>
  </w:style>
  <w:style w:type="paragraph" w:styleId="Balk2">
    <w:name w:val="heading 2"/>
    <w:basedOn w:val="Normal"/>
    <w:next w:val="Normal"/>
    <w:qFormat/>
    <w:rsid w:val="002B6898"/>
    <w:pPr>
      <w:keepNext/>
      <w:numPr>
        <w:ilvl w:val="1"/>
        <w:numId w:val="1"/>
      </w:numPr>
      <w:spacing w:before="180" w:after="120"/>
      <w:outlineLvl w:val="1"/>
    </w:pPr>
    <w:rPr>
      <w:b/>
      <w:bCs/>
      <w:sz w:val="18"/>
      <w:szCs w:val="18"/>
    </w:rPr>
  </w:style>
  <w:style w:type="paragraph" w:styleId="Balk3">
    <w:name w:val="heading 3"/>
    <w:basedOn w:val="Normal"/>
    <w:next w:val="Normal"/>
    <w:qFormat/>
    <w:rsid w:val="002B6898"/>
    <w:pPr>
      <w:keepNext/>
      <w:numPr>
        <w:ilvl w:val="2"/>
        <w:numId w:val="1"/>
      </w:numPr>
      <w:spacing w:before="180" w:after="120"/>
      <w:outlineLvl w:val="2"/>
    </w:pPr>
    <w:rPr>
      <w:i/>
      <w:iCs/>
      <w:sz w:val="18"/>
      <w:szCs w:val="18"/>
    </w:rPr>
  </w:style>
  <w:style w:type="paragraph" w:styleId="Balk4">
    <w:name w:val="heading 4"/>
    <w:basedOn w:val="Normal"/>
    <w:next w:val="Normal"/>
    <w:qFormat/>
    <w:rsid w:val="002B6898"/>
    <w:pPr>
      <w:keepNext/>
      <w:numPr>
        <w:ilvl w:val="3"/>
        <w:numId w:val="1"/>
      </w:numPr>
      <w:spacing w:before="240" w:after="60"/>
      <w:outlineLvl w:val="3"/>
    </w:pPr>
    <w:rPr>
      <w:b/>
      <w:bCs/>
      <w:i/>
      <w:iCs/>
      <w:sz w:val="18"/>
      <w:szCs w:val="18"/>
    </w:rPr>
  </w:style>
  <w:style w:type="paragraph" w:styleId="Balk5">
    <w:name w:val="heading 5"/>
    <w:basedOn w:val="Normal"/>
    <w:next w:val="Normal"/>
    <w:qFormat/>
    <w:rsid w:val="002B6898"/>
    <w:pPr>
      <w:numPr>
        <w:ilvl w:val="4"/>
        <w:numId w:val="1"/>
      </w:numPr>
      <w:spacing w:before="240" w:after="60"/>
      <w:outlineLvl w:val="4"/>
    </w:pPr>
    <w:rPr>
      <w:sz w:val="18"/>
      <w:szCs w:val="18"/>
    </w:rPr>
  </w:style>
  <w:style w:type="paragraph" w:styleId="Balk6">
    <w:name w:val="heading 6"/>
    <w:basedOn w:val="Normal"/>
    <w:next w:val="Normal"/>
    <w:qFormat/>
    <w:rsid w:val="002B6898"/>
    <w:pPr>
      <w:numPr>
        <w:ilvl w:val="5"/>
        <w:numId w:val="1"/>
      </w:numPr>
      <w:spacing w:before="240" w:after="60"/>
      <w:outlineLvl w:val="5"/>
    </w:pPr>
    <w:rPr>
      <w:rFonts w:ascii="Arial" w:hAnsi="Arial" w:cs="Arial"/>
      <w:i/>
      <w:iCs/>
      <w:sz w:val="22"/>
      <w:szCs w:val="22"/>
    </w:rPr>
  </w:style>
  <w:style w:type="paragraph" w:styleId="Balk7">
    <w:name w:val="heading 7"/>
    <w:basedOn w:val="Normal"/>
    <w:next w:val="Normal"/>
    <w:qFormat/>
    <w:rsid w:val="002B6898"/>
    <w:pPr>
      <w:numPr>
        <w:ilvl w:val="6"/>
        <w:numId w:val="1"/>
      </w:numPr>
      <w:spacing w:before="240" w:after="60"/>
      <w:outlineLvl w:val="6"/>
    </w:pPr>
    <w:rPr>
      <w:rFonts w:ascii="Arial" w:hAnsi="Arial" w:cs="Arial"/>
    </w:rPr>
  </w:style>
  <w:style w:type="paragraph" w:styleId="Balk8">
    <w:name w:val="heading 8"/>
    <w:basedOn w:val="Normal"/>
    <w:next w:val="Normal"/>
    <w:qFormat/>
    <w:rsid w:val="002B6898"/>
    <w:pPr>
      <w:numPr>
        <w:ilvl w:val="7"/>
        <w:numId w:val="1"/>
      </w:numPr>
      <w:spacing w:before="240" w:after="60"/>
      <w:outlineLvl w:val="7"/>
    </w:pPr>
    <w:rPr>
      <w:rFonts w:ascii="Arial" w:hAnsi="Arial" w:cs="Arial"/>
      <w:i/>
      <w:iCs/>
    </w:rPr>
  </w:style>
  <w:style w:type="paragraph" w:styleId="Balk9">
    <w:name w:val="heading 9"/>
    <w:basedOn w:val="Normal"/>
    <w:next w:val="Normal"/>
    <w:qFormat/>
    <w:rsid w:val="002B6898"/>
    <w:pPr>
      <w:numPr>
        <w:ilvl w:val="8"/>
        <w:numId w:val="1"/>
      </w:numPr>
      <w:spacing w:before="240" w:after="60"/>
      <w:outlineLvl w:val="8"/>
    </w:pPr>
    <w:rPr>
      <w:rFonts w:ascii="Arial" w:hAnsi="Arial" w:cs="Arial"/>
      <w:i/>
      <w:iC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WW8Num2z0">
    <w:name w:val="WW8Num2z0"/>
    <w:rsid w:val="002B6898"/>
    <w:rPr>
      <w:rFonts w:ascii="Symbol" w:hAnsi="Symbol" w:cs="Symbol"/>
    </w:rPr>
  </w:style>
  <w:style w:type="character" w:customStyle="1" w:styleId="WW8Num3z0">
    <w:name w:val="WW8Num3z0"/>
    <w:rsid w:val="002B6898"/>
    <w:rPr>
      <w:rFonts w:ascii="Symbol" w:hAnsi="Symbol" w:cs="Symbol"/>
    </w:rPr>
  </w:style>
  <w:style w:type="character" w:customStyle="1" w:styleId="Absatz-Standardschriftart">
    <w:name w:val="Absatz-Standardschriftart"/>
    <w:rsid w:val="002B6898"/>
  </w:style>
  <w:style w:type="character" w:customStyle="1" w:styleId="WW8Num3z1">
    <w:name w:val="WW8Num3z1"/>
    <w:rsid w:val="002B6898"/>
    <w:rPr>
      <w:rFonts w:ascii="Courier New" w:hAnsi="Courier New" w:cs="Courier New"/>
    </w:rPr>
  </w:style>
  <w:style w:type="character" w:customStyle="1" w:styleId="WW8Num3z2">
    <w:name w:val="WW8Num3z2"/>
    <w:rsid w:val="002B6898"/>
    <w:rPr>
      <w:rFonts w:ascii="Wingdings" w:hAnsi="Wingdings" w:cs="Wingdings"/>
    </w:rPr>
  </w:style>
  <w:style w:type="character" w:customStyle="1" w:styleId="VarsaylanParagrafYazTipi1">
    <w:name w:val="Varsayılan Paragraf Yazı Tipi1"/>
    <w:rsid w:val="002B6898"/>
  </w:style>
  <w:style w:type="character" w:customStyle="1" w:styleId="EndnoteCharacters">
    <w:name w:val="Endnote Characters"/>
    <w:basedOn w:val="VarsaylanParagrafYazTipi1"/>
    <w:rsid w:val="002B6898"/>
    <w:rPr>
      <w:vertAlign w:val="superscript"/>
    </w:rPr>
  </w:style>
  <w:style w:type="character" w:customStyle="1" w:styleId="FootnoteCharacters">
    <w:name w:val="Footnote Characters"/>
    <w:basedOn w:val="VarsaylanParagrafYazTipi1"/>
    <w:rsid w:val="002B6898"/>
    <w:rPr>
      <w:vertAlign w:val="superscript"/>
    </w:rPr>
  </w:style>
  <w:style w:type="character" w:customStyle="1" w:styleId="Superscript">
    <w:name w:val="Superscript"/>
    <w:rsid w:val="002B6898"/>
    <w:rPr>
      <w:vertAlign w:val="superscript"/>
    </w:rPr>
  </w:style>
  <w:style w:type="character" w:styleId="Vurgu">
    <w:name w:val="Emphasis"/>
    <w:basedOn w:val="VarsaylanParagrafYazTipi1"/>
    <w:qFormat/>
    <w:rsid w:val="002B6898"/>
    <w:rPr>
      <w:i/>
      <w:iCs/>
    </w:rPr>
  </w:style>
  <w:style w:type="character" w:customStyle="1" w:styleId="AklamaBavurusu1">
    <w:name w:val="Açıklama Başvurusu1"/>
    <w:basedOn w:val="VarsaylanParagrafYazTipi1"/>
    <w:rsid w:val="002B6898"/>
    <w:rPr>
      <w:sz w:val="16"/>
      <w:szCs w:val="16"/>
    </w:rPr>
  </w:style>
  <w:style w:type="character" w:styleId="Kpr">
    <w:name w:val="Hyperlink"/>
    <w:basedOn w:val="VarsaylanParagrafYazTipi1"/>
    <w:rsid w:val="002B6898"/>
    <w:rPr>
      <w:color w:val="0000FF"/>
      <w:u w:val="single"/>
    </w:rPr>
  </w:style>
  <w:style w:type="character" w:styleId="zlenenKpr">
    <w:name w:val="FollowedHyperlink"/>
    <w:basedOn w:val="VarsaylanParagrafYazTipi1"/>
    <w:rsid w:val="002B6898"/>
    <w:rPr>
      <w:color w:val="800080"/>
      <w:u w:val="single"/>
    </w:rPr>
  </w:style>
  <w:style w:type="paragraph" w:customStyle="1" w:styleId="Heading">
    <w:name w:val="Heading"/>
    <w:basedOn w:val="Normal"/>
    <w:next w:val="GvdeMetni"/>
    <w:rsid w:val="002B6898"/>
    <w:pPr>
      <w:keepNext/>
      <w:spacing w:before="240" w:after="120"/>
    </w:pPr>
    <w:rPr>
      <w:rFonts w:ascii="Liberation Sans" w:eastAsia="DejaVu Sans" w:hAnsi="Liberation Sans" w:cs="DejaVu Sans"/>
      <w:sz w:val="28"/>
      <w:szCs w:val="28"/>
    </w:rPr>
  </w:style>
  <w:style w:type="paragraph" w:styleId="GvdeMetni">
    <w:name w:val="Body Text"/>
    <w:basedOn w:val="Normal"/>
    <w:rsid w:val="002B6898"/>
    <w:pPr>
      <w:spacing w:after="120"/>
    </w:pPr>
  </w:style>
  <w:style w:type="paragraph" w:styleId="Liste">
    <w:name w:val="List"/>
    <w:basedOn w:val="GvdeMetni"/>
    <w:rsid w:val="002B6898"/>
  </w:style>
  <w:style w:type="paragraph" w:styleId="ResimYazs">
    <w:name w:val="caption"/>
    <w:basedOn w:val="Normal"/>
    <w:qFormat/>
    <w:rsid w:val="002B6898"/>
    <w:pPr>
      <w:suppressLineNumbers/>
      <w:spacing w:before="120" w:after="120"/>
    </w:pPr>
    <w:rPr>
      <w:i/>
      <w:iCs/>
      <w:sz w:val="24"/>
      <w:szCs w:val="24"/>
    </w:rPr>
  </w:style>
  <w:style w:type="paragraph" w:customStyle="1" w:styleId="Index">
    <w:name w:val="Index"/>
    <w:basedOn w:val="Normal"/>
    <w:rsid w:val="002B6898"/>
    <w:pPr>
      <w:suppressLineNumbers/>
    </w:pPr>
  </w:style>
  <w:style w:type="paragraph" w:customStyle="1" w:styleId="AklamaMetni1">
    <w:name w:val="Açıklama Metni1"/>
    <w:basedOn w:val="Normal"/>
    <w:rsid w:val="002B6898"/>
  </w:style>
  <w:style w:type="paragraph" w:customStyle="1" w:styleId="FootnoteBase">
    <w:name w:val="Footnote Base"/>
    <w:basedOn w:val="Normal"/>
    <w:rsid w:val="002B6898"/>
    <w:pPr>
      <w:tabs>
        <w:tab w:val="left" w:pos="187"/>
      </w:tabs>
      <w:spacing w:line="220" w:lineRule="exact"/>
      <w:ind w:left="187" w:hanging="187"/>
    </w:pPr>
    <w:rPr>
      <w:sz w:val="18"/>
      <w:szCs w:val="18"/>
    </w:rPr>
  </w:style>
  <w:style w:type="paragraph" w:customStyle="1" w:styleId="ResimYazs1">
    <w:name w:val="Resim Yazısı1"/>
    <w:basedOn w:val="Normal"/>
    <w:next w:val="Normal"/>
    <w:rsid w:val="002B6898"/>
    <w:pPr>
      <w:spacing w:before="120" w:after="240"/>
      <w:ind w:left="289" w:right="289"/>
    </w:pPr>
    <w:rPr>
      <w:i/>
      <w:iCs/>
      <w:sz w:val="18"/>
      <w:szCs w:val="18"/>
    </w:rPr>
  </w:style>
  <w:style w:type="paragraph" w:customStyle="1" w:styleId="Picture">
    <w:name w:val="Picture"/>
    <w:basedOn w:val="Normal"/>
    <w:next w:val="ResimYazs1"/>
    <w:rsid w:val="002B6898"/>
    <w:pPr>
      <w:keepNext/>
      <w:spacing w:before="200" w:after="60"/>
      <w:ind w:right="43"/>
      <w:jc w:val="center"/>
    </w:pPr>
    <w:rPr>
      <w:sz w:val="18"/>
      <w:szCs w:val="18"/>
    </w:rPr>
  </w:style>
  <w:style w:type="paragraph" w:customStyle="1" w:styleId="URL">
    <w:name w:val="URL"/>
    <w:basedOn w:val="Normal"/>
    <w:rsid w:val="002B6898"/>
    <w:rPr>
      <w:rFonts w:ascii="Courier" w:hAnsi="Courier" w:cs="Courier"/>
      <w:lang w:val="en-GB"/>
    </w:rPr>
  </w:style>
  <w:style w:type="paragraph" w:styleId="AltBilgi">
    <w:name w:val="footer"/>
    <w:basedOn w:val="Normal"/>
    <w:rsid w:val="002B6898"/>
    <w:pPr>
      <w:tabs>
        <w:tab w:val="center" w:pos="4320"/>
        <w:tab w:val="right" w:pos="8640"/>
      </w:tabs>
    </w:pPr>
  </w:style>
  <w:style w:type="paragraph" w:styleId="DipnotMetni">
    <w:name w:val="footnote text"/>
    <w:basedOn w:val="Normal"/>
    <w:rsid w:val="002B6898"/>
  </w:style>
  <w:style w:type="paragraph" w:customStyle="1" w:styleId="MakroMetni1">
    <w:name w:val="Makro Metni1"/>
    <w:basedOn w:val="Normal"/>
    <w:rsid w:val="002B6898"/>
    <w:pPr>
      <w:spacing w:after="120"/>
      <w:ind w:right="45"/>
    </w:pPr>
    <w:rPr>
      <w:rFonts w:ascii="Courier New" w:hAnsi="Courier New" w:cs="Courier New"/>
      <w:sz w:val="18"/>
      <w:szCs w:val="18"/>
    </w:rPr>
  </w:style>
  <w:style w:type="paragraph" w:customStyle="1" w:styleId="Author">
    <w:name w:val="Author"/>
    <w:basedOn w:val="Normal"/>
    <w:next w:val="Normal"/>
    <w:rsid w:val="002B6898"/>
    <w:pPr>
      <w:spacing w:before="220" w:after="220"/>
      <w:jc w:val="center"/>
    </w:pPr>
    <w:rPr>
      <w:i/>
      <w:iCs/>
      <w:sz w:val="24"/>
      <w:szCs w:val="24"/>
    </w:rPr>
  </w:style>
  <w:style w:type="paragraph" w:customStyle="1" w:styleId="HeadingBase">
    <w:name w:val="Heading Base"/>
    <w:basedOn w:val="Normal"/>
    <w:next w:val="Normal"/>
    <w:rsid w:val="002B6898"/>
    <w:pPr>
      <w:keepNext/>
      <w:keepLines/>
      <w:spacing w:before="240" w:after="120"/>
    </w:pPr>
    <w:rPr>
      <w:rFonts w:ascii="Arial" w:hAnsi="Arial" w:cs="Arial"/>
      <w:b/>
      <w:bCs/>
      <w:kern w:val="1"/>
      <w:sz w:val="36"/>
      <w:szCs w:val="36"/>
    </w:rPr>
  </w:style>
  <w:style w:type="paragraph" w:styleId="GvdeMetniGirintisi">
    <w:name w:val="Body Text Indent"/>
    <w:basedOn w:val="Normal"/>
    <w:rsid w:val="002B6898"/>
    <w:pPr>
      <w:numPr>
        <w:numId w:val="2"/>
      </w:numPr>
      <w:spacing w:after="120"/>
      <w:ind w:right="45"/>
    </w:pPr>
    <w:rPr>
      <w:sz w:val="18"/>
      <w:szCs w:val="18"/>
    </w:rPr>
  </w:style>
  <w:style w:type="paragraph" w:customStyle="1" w:styleId="BodyTextKeep">
    <w:name w:val="Body Text Keep"/>
    <w:basedOn w:val="Normal"/>
    <w:rsid w:val="002B6898"/>
    <w:pPr>
      <w:keepNext/>
      <w:ind w:right="45"/>
    </w:pPr>
    <w:rPr>
      <w:sz w:val="18"/>
      <w:szCs w:val="18"/>
    </w:rPr>
  </w:style>
  <w:style w:type="paragraph" w:customStyle="1" w:styleId="Address">
    <w:name w:val="Address"/>
    <w:basedOn w:val="Normal"/>
    <w:rsid w:val="002B6898"/>
    <w:pPr>
      <w:keepLines/>
      <w:ind w:right="4320"/>
    </w:pPr>
    <w:rPr>
      <w:sz w:val="18"/>
      <w:szCs w:val="18"/>
    </w:rPr>
  </w:style>
  <w:style w:type="paragraph" w:customStyle="1" w:styleId="Reference">
    <w:name w:val="Reference"/>
    <w:basedOn w:val="Normal"/>
    <w:rsid w:val="002B6898"/>
    <w:pPr>
      <w:numPr>
        <w:numId w:val="5"/>
      </w:numPr>
    </w:pPr>
    <w:rPr>
      <w:sz w:val="18"/>
      <w:szCs w:val="18"/>
    </w:rPr>
  </w:style>
  <w:style w:type="paragraph" w:customStyle="1" w:styleId="Equation">
    <w:name w:val="Equation"/>
    <w:basedOn w:val="Normal"/>
    <w:rsid w:val="002B6898"/>
    <w:pPr>
      <w:tabs>
        <w:tab w:val="left" w:pos="567"/>
        <w:tab w:val="right" w:pos="4678"/>
      </w:tabs>
      <w:spacing w:before="120" w:after="120"/>
      <w:jc w:val="left"/>
    </w:pPr>
    <w:rPr>
      <w:sz w:val="18"/>
      <w:szCs w:val="18"/>
    </w:rPr>
  </w:style>
  <w:style w:type="paragraph" w:customStyle="1" w:styleId="Title1">
    <w:name w:val="Title1"/>
    <w:basedOn w:val="Normal"/>
    <w:next w:val="Author"/>
    <w:rsid w:val="002B6898"/>
    <w:pPr>
      <w:spacing w:before="100"/>
      <w:ind w:left="1134" w:right="720"/>
      <w:jc w:val="center"/>
    </w:pPr>
    <w:rPr>
      <w:b/>
      <w:bCs/>
      <w:sz w:val="28"/>
      <w:szCs w:val="28"/>
    </w:rPr>
  </w:style>
  <w:style w:type="paragraph" w:customStyle="1" w:styleId="Item">
    <w:name w:val="Item"/>
    <w:basedOn w:val="Normal"/>
    <w:rsid w:val="002B6898"/>
    <w:pPr>
      <w:numPr>
        <w:numId w:val="6"/>
      </w:numPr>
      <w:ind w:right="288"/>
    </w:pPr>
    <w:rPr>
      <w:sz w:val="18"/>
      <w:szCs w:val="18"/>
    </w:rPr>
  </w:style>
  <w:style w:type="paragraph" w:customStyle="1" w:styleId="Abstract">
    <w:name w:val="Abstract"/>
    <w:basedOn w:val="Normal"/>
    <w:next w:val="Normal"/>
    <w:rsid w:val="002B6898"/>
    <w:pPr>
      <w:ind w:right="45"/>
    </w:pPr>
    <w:rPr>
      <w:sz w:val="18"/>
      <w:szCs w:val="18"/>
    </w:rPr>
  </w:style>
  <w:style w:type="paragraph" w:customStyle="1" w:styleId="NumItem">
    <w:name w:val="NumItem"/>
    <w:basedOn w:val="Normal"/>
    <w:rsid w:val="002B6898"/>
    <w:pPr>
      <w:numPr>
        <w:numId w:val="4"/>
      </w:numPr>
      <w:ind w:left="0" w:right="288" w:firstLine="0"/>
    </w:pPr>
    <w:rPr>
      <w:sz w:val="18"/>
      <w:szCs w:val="18"/>
    </w:rPr>
  </w:style>
  <w:style w:type="paragraph" w:customStyle="1" w:styleId="Affiliation">
    <w:name w:val="Affiliation"/>
    <w:basedOn w:val="Normal"/>
    <w:rsid w:val="002B6898"/>
    <w:pPr>
      <w:jc w:val="center"/>
    </w:pPr>
    <w:rPr>
      <w:sz w:val="24"/>
      <w:szCs w:val="24"/>
    </w:rPr>
  </w:style>
  <w:style w:type="paragraph" w:customStyle="1" w:styleId="AbstractHeading">
    <w:name w:val="AbstractHeading"/>
    <w:basedOn w:val="Abstract"/>
    <w:rsid w:val="002B6898"/>
    <w:pPr>
      <w:spacing w:before="80" w:after="120"/>
      <w:jc w:val="center"/>
    </w:pPr>
    <w:rPr>
      <w:b/>
      <w:bCs/>
      <w:sz w:val="22"/>
      <w:szCs w:val="22"/>
    </w:rPr>
  </w:style>
  <w:style w:type="paragraph" w:customStyle="1" w:styleId="BodyTextNext">
    <w:name w:val="Body Text Next"/>
    <w:basedOn w:val="Normal"/>
    <w:rsid w:val="002B6898"/>
    <w:pPr>
      <w:ind w:right="45" w:firstLine="284"/>
    </w:pPr>
    <w:rPr>
      <w:sz w:val="18"/>
      <w:szCs w:val="18"/>
    </w:rPr>
  </w:style>
  <w:style w:type="paragraph" w:styleId="stBilgi">
    <w:name w:val="header"/>
    <w:basedOn w:val="Normal"/>
    <w:rsid w:val="002B6898"/>
    <w:pPr>
      <w:tabs>
        <w:tab w:val="center" w:pos="4153"/>
        <w:tab w:val="right" w:pos="8306"/>
      </w:tabs>
    </w:pPr>
  </w:style>
  <w:style w:type="paragraph" w:customStyle="1" w:styleId="Tablecaption">
    <w:name w:val="Table caption"/>
    <w:basedOn w:val="ResimYazs1"/>
    <w:rsid w:val="002B6898"/>
    <w:pPr>
      <w:spacing w:before="220" w:after="180"/>
      <w:jc w:val="center"/>
    </w:pPr>
    <w:rPr>
      <w:i w:val="0"/>
      <w:iCs w:val="0"/>
    </w:rPr>
  </w:style>
  <w:style w:type="paragraph" w:styleId="BalonMetni">
    <w:name w:val="Balloon Text"/>
    <w:basedOn w:val="Normal"/>
    <w:rsid w:val="002B6898"/>
    <w:rPr>
      <w:rFonts w:ascii="Tahoma" w:hAnsi="Tahoma" w:cs="Tahoma"/>
      <w:sz w:val="16"/>
      <w:szCs w:val="16"/>
    </w:rPr>
  </w:style>
  <w:style w:type="paragraph" w:customStyle="1" w:styleId="Figurecaption">
    <w:name w:val="Figure caption"/>
    <w:basedOn w:val="Tablecaption"/>
    <w:rsid w:val="002B6898"/>
    <w:rPr>
      <w:i/>
      <w:iCs/>
    </w:rPr>
  </w:style>
  <w:style w:type="paragraph" w:customStyle="1" w:styleId="TableContents">
    <w:name w:val="Table Contents"/>
    <w:basedOn w:val="Normal"/>
    <w:rsid w:val="002B6898"/>
    <w:pPr>
      <w:suppressLineNumbers/>
    </w:pPr>
  </w:style>
  <w:style w:type="paragraph" w:customStyle="1" w:styleId="TableHeading">
    <w:name w:val="Table Heading"/>
    <w:basedOn w:val="TableContents"/>
    <w:rsid w:val="002B6898"/>
    <w:pPr>
      <w:jc w:val="center"/>
    </w:pPr>
    <w:rPr>
      <w:b/>
      <w:bCs/>
    </w:rPr>
  </w:style>
  <w:style w:type="paragraph" w:customStyle="1" w:styleId="c0">
    <w:name w:val="c0"/>
    <w:basedOn w:val="Normal"/>
    <w:rsid w:val="00E01C04"/>
    <w:pPr>
      <w:suppressAutoHyphens w:val="0"/>
      <w:spacing w:before="100" w:beforeAutospacing="1" w:after="100" w:afterAutospacing="1"/>
      <w:jc w:val="left"/>
    </w:pPr>
    <w:rPr>
      <w:rFonts w:eastAsia="Times New Roman"/>
      <w:sz w:val="24"/>
      <w:szCs w:val="24"/>
      <w:lang w:val="en-US" w:eastAsia="en-US"/>
    </w:rPr>
  </w:style>
  <w:style w:type="character" w:styleId="YerTutucuMetni">
    <w:name w:val="Placeholder Text"/>
    <w:basedOn w:val="VarsaylanParagrafYazTipi"/>
    <w:uiPriority w:val="99"/>
    <w:semiHidden/>
    <w:rsid w:val="00142A89"/>
    <w:rPr>
      <w:color w:val="808080"/>
    </w:rPr>
  </w:style>
  <w:style w:type="paragraph" w:styleId="ListeParagraf">
    <w:name w:val="List Paragraph"/>
    <w:basedOn w:val="Normal"/>
    <w:uiPriority w:val="34"/>
    <w:qFormat/>
    <w:rsid w:val="001D55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6031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180201115@kocaeli.edu.tr" TargetMode="External"/><Relationship Id="rId13" Type="http://schemas.openxmlformats.org/officeDocument/2006/relationships/hyperlink" Target="https://www.tutorialspoint.com/java/java_multithreading.ht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udemy.com/course-dashboard-redirect/?course_id=1421116"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raw.io" TargetMode="Externa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180201135@kocaeli.edu.tr" TargetMode="Externa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ocuments\Part-Time\tmpl_97_turkce.dot"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AB9388-2863-4190-8E9B-680246A74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tmpl_97_turkce.dot</Template>
  <TotalTime>1090</TotalTime>
  <Pages>4</Pages>
  <Words>842</Words>
  <Characters>4806</Characters>
  <Application>Microsoft Office Word</Application>
  <DocSecurity>0</DocSecurity>
  <Lines>40</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cengslymn</dc:creator>
  <cp:lastModifiedBy>Mehmet'</cp:lastModifiedBy>
  <cp:revision>34</cp:revision>
  <cp:lastPrinted>2007-11-28T13:58:00Z</cp:lastPrinted>
  <dcterms:created xsi:type="dcterms:W3CDTF">2013-09-16T08:12:00Z</dcterms:created>
  <dcterms:modified xsi:type="dcterms:W3CDTF">2020-12-15T15:14:00Z</dcterms:modified>
</cp:coreProperties>
</file>